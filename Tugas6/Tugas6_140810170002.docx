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6E85" w14:textId="77777777" w:rsidR="00CE581A" w:rsidRDefault="00463D76">
      <w:pPr>
        <w:spacing w:before="62"/>
        <w:ind w:left="2578" w:right="2576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TUGAS MODUL PRAKTIKUM 6</w:t>
      </w:r>
    </w:p>
    <w:p w14:paraId="005DB565" w14:textId="77777777" w:rsidR="00CE581A" w:rsidRDefault="00CE581A">
      <w:pPr>
        <w:spacing w:before="4" w:line="160" w:lineRule="exact"/>
        <w:rPr>
          <w:sz w:val="17"/>
          <w:szCs w:val="17"/>
        </w:rPr>
      </w:pPr>
    </w:p>
    <w:p w14:paraId="26048556" w14:textId="77777777" w:rsidR="00CE581A" w:rsidRDefault="00CE581A">
      <w:pPr>
        <w:spacing w:line="200" w:lineRule="exact"/>
      </w:pPr>
    </w:p>
    <w:p w14:paraId="167BFD14" w14:textId="77777777" w:rsidR="00CE581A" w:rsidRDefault="00CE581A">
      <w:pPr>
        <w:spacing w:line="200" w:lineRule="exact"/>
      </w:pPr>
    </w:p>
    <w:p w14:paraId="2DA8990C" w14:textId="77777777" w:rsidR="00CE581A" w:rsidRDefault="00463D76">
      <w:pPr>
        <w:ind w:left="3111" w:right="310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Memenuhi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Tugas</w:t>
      </w:r>
      <w:proofErr w:type="spellEnd"/>
    </w:p>
    <w:p w14:paraId="38041E5A" w14:textId="77777777" w:rsidR="00CE581A" w:rsidRDefault="00CE581A">
      <w:pPr>
        <w:spacing w:before="4" w:line="160" w:lineRule="exact"/>
        <w:rPr>
          <w:sz w:val="17"/>
          <w:szCs w:val="17"/>
        </w:rPr>
      </w:pPr>
    </w:p>
    <w:p w14:paraId="110D36FE" w14:textId="77777777" w:rsidR="00CE581A" w:rsidRDefault="00CE581A">
      <w:pPr>
        <w:spacing w:line="200" w:lineRule="exact"/>
      </w:pPr>
    </w:p>
    <w:p w14:paraId="43036F03" w14:textId="77777777" w:rsidR="00CE581A" w:rsidRDefault="00CE581A">
      <w:pPr>
        <w:spacing w:line="200" w:lineRule="exact"/>
      </w:pPr>
    </w:p>
    <w:p w14:paraId="75C69D87" w14:textId="77777777" w:rsidR="00CE581A" w:rsidRDefault="00463D76">
      <w:pPr>
        <w:ind w:left="2122" w:right="212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Mata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Analisis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Algoritma</w:t>
      </w:r>
      <w:proofErr w:type="spellEnd"/>
    </w:p>
    <w:p w14:paraId="5F964345" w14:textId="77777777" w:rsidR="00CE581A" w:rsidRDefault="00CE581A">
      <w:pPr>
        <w:spacing w:before="1" w:line="180" w:lineRule="exact"/>
        <w:rPr>
          <w:sz w:val="19"/>
          <w:szCs w:val="19"/>
        </w:rPr>
      </w:pPr>
    </w:p>
    <w:p w14:paraId="229F9864" w14:textId="77777777" w:rsidR="00CE581A" w:rsidRDefault="00CE581A">
      <w:pPr>
        <w:spacing w:line="200" w:lineRule="exact"/>
      </w:pPr>
    </w:p>
    <w:p w14:paraId="5FA60480" w14:textId="77777777" w:rsidR="00CE581A" w:rsidRDefault="00CE581A">
      <w:pPr>
        <w:spacing w:line="200" w:lineRule="exact"/>
      </w:pPr>
    </w:p>
    <w:p w14:paraId="7F0789F9" w14:textId="77777777" w:rsidR="00CE581A" w:rsidRDefault="00463D76">
      <w:pPr>
        <w:ind w:left="2105"/>
      </w:pPr>
      <w:r>
        <w:pict w14:anchorId="4C85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01.75pt">
            <v:imagedata r:id="rId5" o:title=""/>
          </v:shape>
        </w:pict>
      </w:r>
    </w:p>
    <w:p w14:paraId="5F450FBD" w14:textId="77777777" w:rsidR="00CE581A" w:rsidRDefault="00463D76">
      <w:pPr>
        <w:spacing w:before="3"/>
        <w:ind w:left="3634" w:right="3638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oleh :</w:t>
      </w:r>
      <w:proofErr w:type="gramEnd"/>
    </w:p>
    <w:p w14:paraId="7779B048" w14:textId="77777777" w:rsidR="00CE581A" w:rsidRDefault="00CE581A">
      <w:pPr>
        <w:spacing w:before="4" w:line="160" w:lineRule="exact"/>
        <w:rPr>
          <w:sz w:val="17"/>
          <w:szCs w:val="17"/>
        </w:rPr>
      </w:pPr>
    </w:p>
    <w:p w14:paraId="126CA635" w14:textId="77777777" w:rsidR="00CE581A" w:rsidRDefault="00CE581A">
      <w:pPr>
        <w:spacing w:line="200" w:lineRule="exact"/>
      </w:pPr>
    </w:p>
    <w:p w14:paraId="6D30F008" w14:textId="77777777" w:rsidR="00CE581A" w:rsidRDefault="00CE581A">
      <w:pPr>
        <w:spacing w:line="200" w:lineRule="exact"/>
      </w:pPr>
    </w:p>
    <w:p w14:paraId="09754644" w14:textId="77777777" w:rsidR="00CE581A" w:rsidRDefault="00463D76">
      <w:pPr>
        <w:ind w:left="1843" w:right="1839"/>
        <w:jc w:val="center"/>
        <w:rPr>
          <w:sz w:val="24"/>
          <w:szCs w:val="24"/>
        </w:rPr>
      </w:pPr>
      <w:r>
        <w:rPr>
          <w:b/>
          <w:sz w:val="24"/>
          <w:szCs w:val="24"/>
        </w:rPr>
        <w:t>Mutia Karimah                                 140810170002</w:t>
      </w:r>
    </w:p>
    <w:p w14:paraId="73154CC8" w14:textId="77777777" w:rsidR="00CE581A" w:rsidRDefault="00CE581A">
      <w:pPr>
        <w:spacing w:before="1" w:line="160" w:lineRule="exact"/>
        <w:rPr>
          <w:sz w:val="16"/>
          <w:szCs w:val="16"/>
        </w:rPr>
      </w:pPr>
    </w:p>
    <w:p w14:paraId="132F89B3" w14:textId="77777777" w:rsidR="00CE581A" w:rsidRDefault="00463D76">
      <w:pPr>
        <w:ind w:left="1843" w:right="1839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Felia</w:t>
      </w:r>
      <w:proofErr w:type="spellEnd"/>
      <w:r>
        <w:rPr>
          <w:b/>
          <w:sz w:val="24"/>
          <w:szCs w:val="24"/>
        </w:rPr>
        <w:t xml:space="preserve"> Sri </w:t>
      </w:r>
      <w:proofErr w:type="spellStart"/>
      <w:r>
        <w:rPr>
          <w:b/>
          <w:sz w:val="24"/>
          <w:szCs w:val="24"/>
        </w:rPr>
        <w:t>Indriyani</w:t>
      </w:r>
      <w:proofErr w:type="spellEnd"/>
      <w:r>
        <w:rPr>
          <w:b/>
          <w:sz w:val="24"/>
          <w:szCs w:val="24"/>
        </w:rPr>
        <w:t xml:space="preserve">                            140810170018</w:t>
      </w:r>
    </w:p>
    <w:p w14:paraId="21C24104" w14:textId="77777777" w:rsidR="00CE581A" w:rsidRDefault="00CE581A">
      <w:pPr>
        <w:spacing w:before="1" w:line="160" w:lineRule="exact"/>
        <w:rPr>
          <w:sz w:val="16"/>
          <w:szCs w:val="16"/>
        </w:rPr>
      </w:pPr>
    </w:p>
    <w:p w14:paraId="3444F7A4" w14:textId="77777777" w:rsidR="00CE581A" w:rsidRDefault="00463D76">
      <w:pPr>
        <w:ind w:left="1843" w:right="1839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Ilham </w:t>
      </w:r>
      <w:proofErr w:type="spellStart"/>
      <w:r>
        <w:rPr>
          <w:b/>
          <w:sz w:val="24"/>
          <w:szCs w:val="24"/>
        </w:rPr>
        <w:t>Muharam</w:t>
      </w:r>
      <w:proofErr w:type="spellEnd"/>
      <w:r>
        <w:rPr>
          <w:b/>
          <w:sz w:val="24"/>
          <w:szCs w:val="24"/>
        </w:rPr>
        <w:t xml:space="preserve">                                140810170046</w:t>
      </w:r>
    </w:p>
    <w:p w14:paraId="54DD2977" w14:textId="77777777" w:rsidR="00CE581A" w:rsidRDefault="00CE581A">
      <w:pPr>
        <w:spacing w:before="1" w:line="160" w:lineRule="exact"/>
        <w:rPr>
          <w:sz w:val="16"/>
          <w:szCs w:val="16"/>
        </w:rPr>
      </w:pPr>
    </w:p>
    <w:p w14:paraId="438CA0BC" w14:textId="77777777" w:rsidR="00CE581A" w:rsidRDefault="00463D76">
      <w:pPr>
        <w:ind w:left="1843" w:right="1839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Ikbal</w:t>
      </w:r>
      <w:proofErr w:type="spellEnd"/>
      <w:r>
        <w:rPr>
          <w:b/>
          <w:sz w:val="24"/>
          <w:szCs w:val="24"/>
        </w:rPr>
        <w:t xml:space="preserve"> Antoni                                      140810170054</w:t>
      </w:r>
    </w:p>
    <w:p w14:paraId="04FF125C" w14:textId="77777777" w:rsidR="00CE581A" w:rsidRDefault="00CE581A">
      <w:pPr>
        <w:spacing w:before="3" w:line="180" w:lineRule="exact"/>
        <w:rPr>
          <w:sz w:val="19"/>
          <w:szCs w:val="19"/>
        </w:rPr>
      </w:pPr>
    </w:p>
    <w:p w14:paraId="48700087" w14:textId="77777777" w:rsidR="00CE581A" w:rsidRDefault="00CE581A">
      <w:pPr>
        <w:spacing w:line="200" w:lineRule="exact"/>
      </w:pPr>
    </w:p>
    <w:p w14:paraId="0BD12239" w14:textId="77777777" w:rsidR="00CE581A" w:rsidRDefault="00CE581A">
      <w:pPr>
        <w:spacing w:line="200" w:lineRule="exact"/>
      </w:pPr>
    </w:p>
    <w:p w14:paraId="711A9CC0" w14:textId="77777777" w:rsidR="00CE581A" w:rsidRDefault="00463D76">
      <w:pPr>
        <w:ind w:left="2958" w:right="2954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TEKNIK INFORMATIKA</w:t>
      </w:r>
    </w:p>
    <w:p w14:paraId="24FC6CDC" w14:textId="77777777" w:rsidR="00CE581A" w:rsidRDefault="00CE581A">
      <w:pPr>
        <w:spacing w:before="4" w:line="160" w:lineRule="exact"/>
        <w:rPr>
          <w:sz w:val="17"/>
          <w:szCs w:val="17"/>
        </w:rPr>
      </w:pPr>
    </w:p>
    <w:p w14:paraId="02E8F830" w14:textId="77777777" w:rsidR="00CE581A" w:rsidRDefault="00CE581A">
      <w:pPr>
        <w:spacing w:line="200" w:lineRule="exact"/>
      </w:pPr>
    </w:p>
    <w:p w14:paraId="3E85E8C2" w14:textId="77777777" w:rsidR="00CE581A" w:rsidRDefault="00CE581A">
      <w:pPr>
        <w:spacing w:line="200" w:lineRule="exact"/>
      </w:pPr>
    </w:p>
    <w:p w14:paraId="323F3179" w14:textId="77777777" w:rsidR="00CE581A" w:rsidRDefault="00463D76">
      <w:pPr>
        <w:spacing w:line="743" w:lineRule="auto"/>
        <w:ind w:left="824" w:right="827"/>
        <w:jc w:val="center"/>
        <w:rPr>
          <w:sz w:val="24"/>
          <w:szCs w:val="24"/>
        </w:rPr>
      </w:pPr>
      <w:r>
        <w:rPr>
          <w:b/>
          <w:sz w:val="24"/>
          <w:szCs w:val="24"/>
        </w:rPr>
        <w:t>FAKULTAS MATEMATIKA DAN ILMU PENGETAHUAN ALAM UN</w:t>
      </w:r>
      <w:r>
        <w:rPr>
          <w:b/>
          <w:sz w:val="24"/>
          <w:szCs w:val="24"/>
        </w:rPr>
        <w:t>IVERSITAS PADJADJARAN</w:t>
      </w:r>
    </w:p>
    <w:p w14:paraId="3D59B504" w14:textId="77777777" w:rsidR="00CE581A" w:rsidRDefault="00463D76">
      <w:pPr>
        <w:spacing w:before="16"/>
        <w:ind w:left="4124" w:right="4120"/>
        <w:jc w:val="center"/>
        <w:rPr>
          <w:sz w:val="24"/>
          <w:szCs w:val="24"/>
        </w:rPr>
        <w:sectPr w:rsidR="00CE581A">
          <w:pgSz w:w="12240" w:h="15840"/>
          <w:pgMar w:top="1380" w:right="1720" w:bottom="280" w:left="1720" w:header="720" w:footer="720" w:gutter="0"/>
          <w:cols w:space="720"/>
        </w:sectPr>
      </w:pPr>
      <w:r>
        <w:rPr>
          <w:b/>
          <w:sz w:val="24"/>
          <w:szCs w:val="24"/>
        </w:rPr>
        <w:t>2019</w:t>
      </w:r>
    </w:p>
    <w:p w14:paraId="35822DED" w14:textId="77777777" w:rsidR="00CE581A" w:rsidRDefault="00463D76">
      <w:pPr>
        <w:spacing w:before="72" w:line="258" w:lineRule="auto"/>
        <w:ind w:left="100" w:right="57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undirected graph dan adjacency matrix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C++.</w:t>
      </w:r>
    </w:p>
    <w:p w14:paraId="5E289DE9" w14:textId="77777777" w:rsidR="00CE581A" w:rsidRDefault="00CE581A">
      <w:pPr>
        <w:spacing w:before="9" w:line="160" w:lineRule="exact"/>
        <w:rPr>
          <w:sz w:val="16"/>
          <w:szCs w:val="16"/>
        </w:rPr>
      </w:pPr>
    </w:p>
    <w:p w14:paraId="573ED20E" w14:textId="77777777" w:rsidR="00CE581A" w:rsidRDefault="00463D76">
      <w:pPr>
        <w:ind w:left="100"/>
      </w:pPr>
      <w:r>
        <w:pict w14:anchorId="290C65FE">
          <v:shape id="_x0000_i1026" type="#_x0000_t75" style="width:339.75pt;height:138pt">
            <v:imagedata r:id="rId6" o:title=""/>
          </v:shape>
        </w:pict>
      </w:r>
    </w:p>
    <w:p w14:paraId="200D37D5" w14:textId="77777777" w:rsidR="00CE581A" w:rsidRDefault="00CE581A">
      <w:pPr>
        <w:spacing w:before="4" w:line="160" w:lineRule="exact"/>
        <w:rPr>
          <w:sz w:val="17"/>
          <w:szCs w:val="17"/>
        </w:rPr>
      </w:pPr>
    </w:p>
    <w:p w14:paraId="3623AA91" w14:textId="77777777" w:rsidR="00CE581A" w:rsidRDefault="00463D76">
      <w:pPr>
        <w:spacing w:line="400" w:lineRule="auto"/>
        <w:ind w:left="100" w:right="808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Program :</w:t>
      </w:r>
    </w:p>
    <w:p w14:paraId="11533B65" w14:textId="77777777" w:rsidR="00CE581A" w:rsidRDefault="00463D76">
      <w:pPr>
        <w:spacing w:before="14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411A467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80D3219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C++ Program to Implement Adjacency Matrix</w:t>
      </w:r>
    </w:p>
    <w:p w14:paraId="1D47A2C7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03C80E3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0C296114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A7E0339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&lt;iostream&gt;</w:t>
      </w:r>
    </w:p>
    <w:p w14:paraId="3F4E7C1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0FA9AA0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cstdlib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</w:t>
      </w:r>
    </w:p>
    <w:p w14:paraId="690ACF0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EB536C1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namespace std;</w:t>
      </w:r>
    </w:p>
    <w:p w14:paraId="69026393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BB2F9F6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#define MAX 20</w:t>
      </w:r>
    </w:p>
    <w:p w14:paraId="3C2C1A0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2EE3E5B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08DAE00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FD25F5D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*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untuk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Adjacency Matrix</w:t>
      </w:r>
    </w:p>
    <w:p w14:paraId="54A1614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E1E6817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7F8C1F21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D9340F4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AdjacencyMatrix</w:t>
      </w:r>
      <w:proofErr w:type="spellEnd"/>
    </w:p>
    <w:p w14:paraId="552FB62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26C6E2F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4CBBD64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072D87A3" w14:textId="77777777" w:rsidR="00CE581A" w:rsidRDefault="00463D76">
      <w:pPr>
        <w:ind w:left="595" w:right="7454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private:</w:t>
      </w:r>
    </w:p>
    <w:p w14:paraId="78B937A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499E247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n;</w:t>
      </w:r>
    </w:p>
    <w:p w14:paraId="4E8AB68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A883E51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**adj;</w:t>
      </w:r>
    </w:p>
    <w:p w14:paraId="17CB7FE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4F63F31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bool *visited;</w:t>
      </w:r>
    </w:p>
    <w:p w14:paraId="25E3343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855D2CE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public:</w:t>
      </w:r>
    </w:p>
    <w:p w14:paraId="2F84F99C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B68A82C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AdjacencyMatrix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n)</w:t>
      </w:r>
    </w:p>
    <w:p w14:paraId="190852F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F628871" w14:textId="77777777" w:rsidR="00CE581A" w:rsidRDefault="00463D76">
      <w:pPr>
        <w:spacing w:line="240" w:lineRule="exact"/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2194D4A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0FB6DBA3" w14:textId="77777777" w:rsidR="00CE581A" w:rsidRDefault="00463D76">
      <w:pPr>
        <w:ind w:left="1690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this-&gt;n = n;</w:t>
      </w:r>
    </w:p>
    <w:p w14:paraId="7514C830" w14:textId="77777777" w:rsidR="00CE581A" w:rsidRDefault="00463D76">
      <w:pPr>
        <w:spacing w:before="84"/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visited = new bool [n];</w:t>
      </w:r>
    </w:p>
    <w:p w14:paraId="3950E0A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EC86E2A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 = new int* [n];</w:t>
      </w:r>
    </w:p>
    <w:p w14:paraId="1A37443C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554178C1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(int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n;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</w:t>
      </w:r>
    </w:p>
    <w:p w14:paraId="4BC25E7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AAF4A67" w14:textId="77777777" w:rsidR="00CE581A" w:rsidRDefault="00463D76">
      <w:pPr>
        <w:spacing w:line="240" w:lineRule="exact"/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1C65AB0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2191E2CA" w14:textId="77777777" w:rsidR="00CE581A" w:rsidRDefault="00463D76">
      <w:pPr>
        <w:ind w:left="183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 = new int [n];</w:t>
      </w:r>
    </w:p>
    <w:p w14:paraId="74B6127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7EFF43E" w14:textId="77777777" w:rsidR="00CE581A" w:rsidRDefault="00463D76">
      <w:pPr>
        <w:ind w:left="1838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j = 0; j &lt; n;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j++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1B79B63B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750C8C1" w14:textId="77777777" w:rsidR="00CE581A" w:rsidRDefault="00463D76">
      <w:pPr>
        <w:spacing w:line="240" w:lineRule="exact"/>
        <w:ind w:left="183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61326D5A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6699FC58" w14:textId="77777777" w:rsidR="00CE581A" w:rsidRDefault="00463D76">
      <w:pPr>
        <w:ind w:left="23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][j] = 0;</w:t>
      </w:r>
    </w:p>
    <w:p w14:paraId="3C72B654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7C97FBF" w14:textId="77777777" w:rsidR="00CE581A" w:rsidRDefault="00463D76">
      <w:pPr>
        <w:ind w:left="183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283683F3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E70D8A5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A3403D6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884170A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1E749C7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AA48103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/*</w:t>
      </w:r>
    </w:p>
    <w:p w14:paraId="13F637DE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67CA0927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Menambahkan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edge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graf</w:t>
      </w:r>
      <w:proofErr w:type="spellEnd"/>
    </w:p>
    <w:p w14:paraId="4CCDFE4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5A0ACDB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501416D6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DBD024F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add_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origin, 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470E602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D8A73C9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1388966D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79FF941C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if( origin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&gt; n ||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 n || origin &lt; 0 ||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0)</w:t>
      </w:r>
    </w:p>
    <w:p w14:paraId="5CE1DF1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0379AC4" w14:textId="77777777" w:rsidR="00CE581A" w:rsidRDefault="00463D76">
      <w:pPr>
        <w:spacing w:line="240" w:lineRule="exact"/>
        <w:ind w:left="1310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580" w:bottom="280" w:left="172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0393A40" w14:textId="77777777" w:rsidR="00CE581A" w:rsidRDefault="00CE581A">
      <w:pPr>
        <w:spacing w:before="10" w:line="160" w:lineRule="exact"/>
        <w:rPr>
          <w:sz w:val="17"/>
          <w:szCs w:val="17"/>
        </w:rPr>
      </w:pPr>
    </w:p>
    <w:p w14:paraId="3E7C9C6A" w14:textId="77777777" w:rsidR="00CE581A" w:rsidRDefault="00CE581A">
      <w:pPr>
        <w:spacing w:line="200" w:lineRule="exact"/>
      </w:pPr>
    </w:p>
    <w:p w14:paraId="4D896F51" w14:textId="77777777" w:rsidR="00CE581A" w:rsidRDefault="00CE581A">
      <w:pPr>
        <w:spacing w:line="200" w:lineRule="exact"/>
      </w:pPr>
    </w:p>
    <w:p w14:paraId="2C8043FA" w14:textId="77777777" w:rsidR="00CE581A" w:rsidRDefault="00463D76">
      <w:pPr>
        <w:ind w:right="393"/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4FBCA79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375F033" w14:textId="77777777" w:rsidR="00CE581A" w:rsidRDefault="00463D76">
      <w:pPr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else</w:t>
      </w:r>
    </w:p>
    <w:p w14:paraId="2E8C8BA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0D739B2" w14:textId="77777777" w:rsidR="00CE581A" w:rsidRDefault="00463D76">
      <w:pPr>
        <w:ind w:right="393"/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14:paraId="3BCD574D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4F9B058E" w14:textId="77777777" w:rsidR="00CE581A" w:rsidRDefault="00CE581A">
      <w:pPr>
        <w:spacing w:line="200" w:lineRule="exact"/>
      </w:pPr>
    </w:p>
    <w:p w14:paraId="0930F799" w14:textId="77777777" w:rsidR="00CE581A" w:rsidRDefault="00CE581A">
      <w:pPr>
        <w:spacing w:line="200" w:lineRule="exact"/>
      </w:pPr>
    </w:p>
    <w:p w14:paraId="36976859" w14:textId="77777777" w:rsidR="00CE581A" w:rsidRDefault="00463D76">
      <w:pPr>
        <w:ind w:right="393"/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698AE7E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0EFBDB9" w14:textId="77777777" w:rsidR="00CE581A" w:rsidRDefault="00463D76">
      <w:pPr>
        <w:ind w:left="745" w:right="885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84E212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85A7876" w14:textId="77777777" w:rsidR="00CE581A" w:rsidRDefault="00463D76">
      <w:pPr>
        <w:spacing w:line="240" w:lineRule="exact"/>
        <w:ind w:left="745" w:right="759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/*</w:t>
      </w:r>
    </w:p>
    <w:p w14:paraId="51CC0F8C" w14:textId="77777777" w:rsidR="00CE581A" w:rsidRDefault="00463D76">
      <w:pPr>
        <w:spacing w:before="1" w:line="160" w:lineRule="exact"/>
        <w:rPr>
          <w:sz w:val="17"/>
          <w:szCs w:val="17"/>
        </w:rPr>
      </w:pPr>
      <w:r>
        <w:br w:type="column"/>
      </w:r>
    </w:p>
    <w:p w14:paraId="1C7D4F0B" w14:textId="77777777" w:rsidR="00CE581A" w:rsidRDefault="00463D76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&lt;&lt;"Invalid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edge!\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n";</w:t>
      </w:r>
    </w:p>
    <w:p w14:paraId="0E4E2307" w14:textId="77777777" w:rsidR="00CE581A" w:rsidRDefault="00CE581A">
      <w:pPr>
        <w:spacing w:before="8" w:line="180" w:lineRule="exact"/>
        <w:rPr>
          <w:sz w:val="18"/>
          <w:szCs w:val="18"/>
        </w:rPr>
      </w:pPr>
    </w:p>
    <w:p w14:paraId="66A288B3" w14:textId="77777777" w:rsidR="00CE581A" w:rsidRDefault="00CE581A">
      <w:pPr>
        <w:spacing w:line="200" w:lineRule="exact"/>
      </w:pPr>
    </w:p>
    <w:p w14:paraId="04632DF9" w14:textId="77777777" w:rsidR="00CE581A" w:rsidRDefault="00CE581A">
      <w:pPr>
        <w:spacing w:line="200" w:lineRule="exact"/>
      </w:pPr>
    </w:p>
    <w:p w14:paraId="6BE74EFE" w14:textId="77777777" w:rsidR="00CE581A" w:rsidRDefault="00CE581A">
      <w:pPr>
        <w:spacing w:line="200" w:lineRule="exact"/>
      </w:pPr>
    </w:p>
    <w:p w14:paraId="23CE668D" w14:textId="77777777" w:rsidR="00CE581A" w:rsidRDefault="00CE581A">
      <w:pPr>
        <w:spacing w:line="200" w:lineRule="exact"/>
      </w:pPr>
    </w:p>
    <w:p w14:paraId="404107DD" w14:textId="77777777" w:rsidR="00CE581A" w:rsidRDefault="00CE581A">
      <w:pPr>
        <w:spacing w:line="200" w:lineRule="exact"/>
      </w:pPr>
    </w:p>
    <w:p w14:paraId="19D77E8E" w14:textId="77777777" w:rsidR="00CE581A" w:rsidRDefault="00CE581A">
      <w:pPr>
        <w:spacing w:line="200" w:lineRule="exact"/>
      </w:pPr>
    </w:p>
    <w:p w14:paraId="7B1EDC2F" w14:textId="77777777" w:rsidR="00CE581A" w:rsidRDefault="00463D76">
      <w:pPr>
        <w:rPr>
          <w:rFonts w:ascii="Courier New" w:eastAsia="Courier New" w:hAnsi="Courier New" w:cs="Courier New"/>
          <w:sz w:val="22"/>
          <w:szCs w:val="22"/>
        </w:rPr>
        <w:sectPr w:rsidR="00CE581A">
          <w:type w:val="continuous"/>
          <w:pgSz w:w="12240" w:h="15840"/>
          <w:pgMar w:top="1380" w:right="1580" w:bottom="280" w:left="1720" w:header="720" w:footer="720" w:gutter="0"/>
          <w:cols w:num="2" w:space="720" w:equalWidth="0">
            <w:col w:w="1837" w:space="2"/>
            <w:col w:w="7101"/>
          </w:cols>
        </w:sect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adj[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origin - 1][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- 1] = 1;</w:t>
      </w:r>
    </w:p>
    <w:p w14:paraId="69F1E5AB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0004AEDC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Mencetak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graf</w:t>
      </w:r>
      <w:proofErr w:type="spellEnd"/>
    </w:p>
    <w:p w14:paraId="4EB4EA5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D8DE857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18171AD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96C62CC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display(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E16FFA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35A97D0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57EE0DA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5F84E050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079E441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DA6F6D4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  <w:sectPr w:rsidR="00CE581A">
          <w:type w:val="continuous"/>
          <w:pgSz w:w="12240" w:h="15840"/>
          <w:pgMar w:top="1380" w:right="1580" w:bottom="280" w:left="172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0;i 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n;i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</w:t>
      </w:r>
    </w:p>
    <w:p w14:paraId="69580000" w14:textId="77777777" w:rsidR="00CE581A" w:rsidRDefault="00CE581A">
      <w:pPr>
        <w:spacing w:before="10" w:line="120" w:lineRule="exact"/>
        <w:rPr>
          <w:sz w:val="12"/>
          <w:szCs w:val="12"/>
        </w:rPr>
      </w:pPr>
    </w:p>
    <w:p w14:paraId="7004E9CC" w14:textId="77777777" w:rsidR="00CE581A" w:rsidRDefault="00CE581A">
      <w:pPr>
        <w:spacing w:line="200" w:lineRule="exact"/>
      </w:pPr>
    </w:p>
    <w:p w14:paraId="078A233C" w14:textId="77777777" w:rsidR="00CE581A" w:rsidRDefault="00CE581A">
      <w:pPr>
        <w:spacing w:line="200" w:lineRule="exact"/>
      </w:pPr>
    </w:p>
    <w:p w14:paraId="59766C78" w14:textId="77777777" w:rsidR="00CE581A" w:rsidRDefault="00CE581A">
      <w:pPr>
        <w:spacing w:line="200" w:lineRule="exact"/>
      </w:pPr>
    </w:p>
    <w:p w14:paraId="2F2C0FDC" w14:textId="77777777" w:rsidR="00CE581A" w:rsidRDefault="00CE581A">
      <w:pPr>
        <w:spacing w:line="200" w:lineRule="exact"/>
      </w:pPr>
    </w:p>
    <w:p w14:paraId="486943B6" w14:textId="77777777" w:rsidR="00CE581A" w:rsidRDefault="00CE581A">
      <w:pPr>
        <w:spacing w:line="200" w:lineRule="exact"/>
      </w:pPr>
    </w:p>
    <w:p w14:paraId="09578053" w14:textId="77777777" w:rsidR="00CE581A" w:rsidRDefault="00CE581A">
      <w:pPr>
        <w:spacing w:line="200" w:lineRule="exact"/>
      </w:pPr>
    </w:p>
    <w:p w14:paraId="7CE2B682" w14:textId="77777777" w:rsidR="00CE581A" w:rsidRDefault="00CE581A">
      <w:pPr>
        <w:spacing w:line="200" w:lineRule="exact"/>
      </w:pPr>
    </w:p>
    <w:p w14:paraId="20808892" w14:textId="77777777" w:rsidR="00CE581A" w:rsidRDefault="00CE581A">
      <w:pPr>
        <w:spacing w:line="200" w:lineRule="exact"/>
      </w:pPr>
    </w:p>
    <w:p w14:paraId="7E041FE1" w14:textId="77777777" w:rsidR="00CE581A" w:rsidRDefault="00CE581A">
      <w:pPr>
        <w:spacing w:line="200" w:lineRule="exact"/>
      </w:pPr>
    </w:p>
    <w:p w14:paraId="7F47E894" w14:textId="77777777" w:rsidR="00CE581A" w:rsidRDefault="00CE581A">
      <w:pPr>
        <w:spacing w:line="200" w:lineRule="exact"/>
      </w:pPr>
    </w:p>
    <w:p w14:paraId="04B28110" w14:textId="77777777" w:rsidR="00CE581A" w:rsidRDefault="00463D76">
      <w:pPr>
        <w:jc w:val="right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4F0DE9B3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3CB5C48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};</w:t>
      </w:r>
    </w:p>
    <w:p w14:paraId="0BA0115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6C638FC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4D84D11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B57673A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Main</w:t>
      </w:r>
    </w:p>
    <w:p w14:paraId="63201B8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1CCBC78" w14:textId="77777777" w:rsidR="00CE581A" w:rsidRDefault="00463D76">
      <w:pPr>
        <w:spacing w:line="240" w:lineRule="exact"/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*/</w:t>
      </w:r>
    </w:p>
    <w:p w14:paraId="06672ACD" w14:textId="77777777" w:rsidR="00CE581A" w:rsidRDefault="00463D76">
      <w:pPr>
        <w:spacing w:before="84"/>
        <w:rPr>
          <w:rFonts w:ascii="Courier New" w:eastAsia="Courier New" w:hAnsi="Courier New" w:cs="Courier New"/>
          <w:sz w:val="22"/>
          <w:szCs w:val="22"/>
        </w:rPr>
      </w:pPr>
      <w:r>
        <w:br w:type="column"/>
      </w:r>
      <w:r>
        <w:rPr>
          <w:rFonts w:ascii="Courier New" w:eastAsia="Courier New" w:hAnsi="Courier New" w:cs="Courier New"/>
          <w:sz w:val="22"/>
          <w:szCs w:val="22"/>
        </w:rPr>
        <w:t>{</w:t>
      </w:r>
    </w:p>
    <w:p w14:paraId="3EE1C0D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5AF745B" w14:textId="77777777" w:rsidR="00CE581A" w:rsidRDefault="00463D76">
      <w:pPr>
        <w:ind w:left="528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j = 0; j &lt; n;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j++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670FC41D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2E36C84" w14:textId="77777777" w:rsidR="00CE581A" w:rsidRDefault="00463D76">
      <w:pPr>
        <w:ind w:left="1056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&lt;&lt;adj[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][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j]&lt;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&lt;"  ";</w:t>
      </w:r>
    </w:p>
    <w:p w14:paraId="49C6F7F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122B948" w14:textId="77777777" w:rsidR="00CE581A" w:rsidRDefault="00463D76">
      <w:pPr>
        <w:ind w:left="52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5C2AEC1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5B07F7A" w14:textId="77777777" w:rsidR="00CE581A" w:rsidRDefault="00463D76">
      <w:pPr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num="2" w:space="720" w:equalWidth="0">
            <w:col w:w="1295" w:space="395"/>
            <w:col w:w="7490"/>
          </w:cols>
        </w:sect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0F1769F4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10486838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44D2F71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C5F44BD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1DDCF6C1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40F319C3" w14:textId="77777777" w:rsidR="00CE581A" w:rsidRDefault="00463D76">
      <w:pPr>
        <w:spacing w:line="395" w:lineRule="auto"/>
        <w:ind w:left="634" w:right="3627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nodes,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max_edges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origin,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&lt;&lt;"Enter number of nodes: ";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&gt;&gt;nodes;</w:t>
      </w:r>
    </w:p>
    <w:p w14:paraId="49302AE7" w14:textId="77777777" w:rsidR="00CE581A" w:rsidRDefault="00463D76">
      <w:pPr>
        <w:spacing w:line="240" w:lineRule="exact"/>
        <w:ind w:left="634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AdjacencyMatrix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am(nodes);</w:t>
      </w:r>
    </w:p>
    <w:p w14:paraId="57EAAA5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094F3CA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max_edges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nodes * (nodes - 1);</w:t>
      </w:r>
    </w:p>
    <w:p w14:paraId="4D596AB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A5FE29E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(int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max_edges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</w:t>
      </w:r>
    </w:p>
    <w:p w14:paraId="4B85B611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3A68EF4" w14:textId="77777777" w:rsidR="00CE581A" w:rsidRDefault="00463D76">
      <w:pPr>
        <w:spacing w:line="240" w:lineRule="exact"/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07C70C3F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7A2D8C0C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&lt;&lt;"Enter edge (-1 -1 to exit): ";</w:t>
      </w:r>
    </w:p>
    <w:p w14:paraId="4062AD4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49E85FD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&gt;&gt;origin&gt;&gt;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708704C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6CF96F9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if(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(origin == -1) &amp;&amp;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== -1))</w:t>
      </w:r>
    </w:p>
    <w:p w14:paraId="64DF7CFC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CCAC807" w14:textId="77777777" w:rsidR="00CE581A" w:rsidRDefault="00463D76">
      <w:pPr>
        <w:ind w:lef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break;</w:t>
      </w:r>
    </w:p>
    <w:p w14:paraId="3A68B7B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E5DCFF5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am.add_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origin,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);</w:t>
      </w:r>
    </w:p>
    <w:p w14:paraId="4FFFE55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70DED55" w14:textId="77777777" w:rsidR="00CE581A" w:rsidRDefault="00463D76">
      <w:pPr>
        <w:spacing w:line="240" w:lineRule="exact"/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5C56AE98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0474D976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am.display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();</w:t>
      </w:r>
    </w:p>
    <w:p w14:paraId="11C727FC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055B728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return 0;</w:t>
      </w:r>
    </w:p>
    <w:p w14:paraId="13602D6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BB9D6C0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53706EE6" w14:textId="77777777" w:rsidR="00CE581A" w:rsidRDefault="00CE581A">
      <w:pPr>
        <w:spacing w:before="4" w:line="140" w:lineRule="exact"/>
        <w:rPr>
          <w:sz w:val="15"/>
          <w:szCs w:val="15"/>
        </w:rPr>
      </w:pPr>
    </w:p>
    <w:p w14:paraId="1B5B3DCE" w14:textId="77777777" w:rsidR="00CE581A" w:rsidRDefault="00463D76">
      <w:pPr>
        <w:ind w:left="100"/>
        <w:rPr>
          <w:sz w:val="24"/>
          <w:szCs w:val="24"/>
        </w:rPr>
        <w:sectPr w:rsidR="00CE581A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  <w:proofErr w:type="gramStart"/>
      <w:r>
        <w:rPr>
          <w:sz w:val="24"/>
          <w:szCs w:val="24"/>
        </w:rPr>
        <w:t>Screenshot :</w:t>
      </w:r>
      <w:proofErr w:type="gramEnd"/>
    </w:p>
    <w:p w14:paraId="165ECFEB" w14:textId="77777777" w:rsidR="00CE581A" w:rsidRDefault="00463D76">
      <w:pPr>
        <w:spacing w:before="100"/>
        <w:ind w:left="100"/>
      </w:pPr>
      <w:r>
        <w:lastRenderedPageBreak/>
        <w:pict w14:anchorId="5BB189A7">
          <v:shape id="_x0000_i1027" type="#_x0000_t75" style="width:192pt;height:387pt">
            <v:imagedata r:id="rId7" o:title=""/>
          </v:shape>
        </w:pict>
      </w:r>
    </w:p>
    <w:p w14:paraId="4E5B3A2B" w14:textId="77777777" w:rsidR="00CE581A" w:rsidRDefault="00CE581A">
      <w:pPr>
        <w:spacing w:line="200" w:lineRule="exact"/>
      </w:pPr>
    </w:p>
    <w:p w14:paraId="1CD36E9F" w14:textId="77777777" w:rsidR="00CE581A" w:rsidRDefault="00CE581A">
      <w:pPr>
        <w:spacing w:line="200" w:lineRule="exact"/>
      </w:pPr>
    </w:p>
    <w:p w14:paraId="76478BEC" w14:textId="77777777" w:rsidR="00CE581A" w:rsidRDefault="00CE581A">
      <w:pPr>
        <w:spacing w:before="6" w:line="200" w:lineRule="exact"/>
      </w:pPr>
    </w:p>
    <w:p w14:paraId="31CFC57C" w14:textId="77777777" w:rsidR="00CE581A" w:rsidRDefault="00463D76">
      <w:pPr>
        <w:spacing w:before="29" w:line="258" w:lineRule="auto"/>
        <w:ind w:left="100" w:right="43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undirected graph dan </w:t>
      </w:r>
      <w:proofErr w:type="spellStart"/>
      <w:r>
        <w:rPr>
          <w:sz w:val="24"/>
          <w:szCs w:val="24"/>
        </w:rPr>
        <w:t>representasi</w:t>
      </w:r>
      <w:proofErr w:type="spellEnd"/>
      <w:r>
        <w:rPr>
          <w:sz w:val="24"/>
          <w:szCs w:val="24"/>
        </w:rPr>
        <w:t xml:space="preserve"> adjacency list,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C++.</w:t>
      </w:r>
    </w:p>
    <w:p w14:paraId="0AD7FD7E" w14:textId="77777777" w:rsidR="00CE581A" w:rsidRDefault="00CE581A">
      <w:pPr>
        <w:spacing w:before="5" w:line="160" w:lineRule="exact"/>
        <w:rPr>
          <w:sz w:val="16"/>
          <w:szCs w:val="16"/>
        </w:rPr>
      </w:pPr>
    </w:p>
    <w:p w14:paraId="1B247D47" w14:textId="77777777" w:rsidR="00CE581A" w:rsidRDefault="00463D76">
      <w:pPr>
        <w:ind w:left="100"/>
        <w:sectPr w:rsidR="00CE581A">
          <w:pgSz w:w="12240" w:h="15840"/>
          <w:pgMar w:top="1340" w:right="1720" w:bottom="280" w:left="1340" w:header="720" w:footer="720" w:gutter="0"/>
          <w:cols w:space="720"/>
        </w:sectPr>
      </w:pPr>
      <w:r>
        <w:pict w14:anchorId="44FAB757">
          <v:shape id="_x0000_i1028" type="#_x0000_t75" style="width:396.75pt;height:146.25pt">
            <v:imagedata r:id="rId8" o:title=""/>
          </v:shape>
        </w:pict>
      </w:r>
    </w:p>
    <w:p w14:paraId="61E6D09A" w14:textId="77777777" w:rsidR="00CE581A" w:rsidRDefault="00463D76">
      <w:pPr>
        <w:spacing w:before="72" w:line="396" w:lineRule="auto"/>
        <w:ind w:left="100" w:right="808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Program :</w:t>
      </w:r>
    </w:p>
    <w:p w14:paraId="6EDD8C8B" w14:textId="77777777" w:rsidR="00CE581A" w:rsidRDefault="00463D76">
      <w:pPr>
        <w:spacing w:before="24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4465A03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9C0313B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C++ Program to Implement Adjacency List</w:t>
      </w:r>
    </w:p>
    <w:p w14:paraId="2D2D505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E700461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6A64D0DB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8AD56AC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&lt;iostream&gt;</w:t>
      </w:r>
    </w:p>
    <w:p w14:paraId="6CE2DAA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5EB0E29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cstdlib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</w:t>
      </w:r>
    </w:p>
    <w:p w14:paraId="358B1E7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51CF128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namespace std;</w:t>
      </w:r>
    </w:p>
    <w:p w14:paraId="325C6645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1DCC3DA2" w14:textId="77777777" w:rsidR="00CE581A" w:rsidRDefault="00CE581A">
      <w:pPr>
        <w:spacing w:line="200" w:lineRule="exact"/>
      </w:pPr>
    </w:p>
    <w:p w14:paraId="3F653E27" w14:textId="77777777" w:rsidR="00CE581A" w:rsidRDefault="00CE581A">
      <w:pPr>
        <w:spacing w:line="200" w:lineRule="exact"/>
      </w:pPr>
    </w:p>
    <w:p w14:paraId="2A0E30E4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7D7662A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1B4B4D5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Adjacency List Node</w:t>
      </w:r>
    </w:p>
    <w:p w14:paraId="4C8A208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A0EAA04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4F9D468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FA7722C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</w:p>
    <w:p w14:paraId="35D3E69D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D42ECB4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2B7F7CCD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54E37BEB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3615D01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DDD0DDE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* next;</w:t>
      </w:r>
    </w:p>
    <w:p w14:paraId="246A061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27897B8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};</w:t>
      </w:r>
    </w:p>
    <w:p w14:paraId="37612EE2" w14:textId="77777777" w:rsidR="00CE581A" w:rsidRDefault="00CE581A">
      <w:pPr>
        <w:spacing w:line="140" w:lineRule="exact"/>
        <w:rPr>
          <w:sz w:val="14"/>
          <w:szCs w:val="14"/>
        </w:rPr>
      </w:pPr>
    </w:p>
    <w:p w14:paraId="2650610E" w14:textId="77777777" w:rsidR="00CE581A" w:rsidRDefault="00CE581A">
      <w:pPr>
        <w:spacing w:line="200" w:lineRule="exact"/>
      </w:pPr>
    </w:p>
    <w:p w14:paraId="74A81E77" w14:textId="77777777" w:rsidR="00CE581A" w:rsidRDefault="00CE581A">
      <w:pPr>
        <w:spacing w:line="200" w:lineRule="exact"/>
      </w:pPr>
    </w:p>
    <w:p w14:paraId="70A5A6E6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1E00C68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ECC33EF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Adjacency List</w:t>
      </w:r>
    </w:p>
    <w:p w14:paraId="1AF10EF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CD8344F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7D5B89F8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BC8F60A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</w:t>
      </w:r>
      <w:proofErr w:type="spellEnd"/>
    </w:p>
    <w:p w14:paraId="2793BCB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9BBA593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ECBE439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4EFF4728" w14:textId="77777777" w:rsidR="00CE581A" w:rsidRDefault="00463D76">
      <w:pPr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*head;</w:t>
      </w:r>
    </w:p>
    <w:p w14:paraId="3259AB5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50DF77A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};</w:t>
      </w:r>
    </w:p>
    <w:p w14:paraId="73DBCDDF" w14:textId="77777777" w:rsidR="00CE581A" w:rsidRDefault="00CE581A">
      <w:pPr>
        <w:spacing w:line="140" w:lineRule="exact"/>
        <w:rPr>
          <w:sz w:val="14"/>
          <w:szCs w:val="14"/>
        </w:rPr>
      </w:pPr>
    </w:p>
    <w:p w14:paraId="5275D9F3" w14:textId="77777777" w:rsidR="00CE581A" w:rsidRDefault="00CE581A">
      <w:pPr>
        <w:spacing w:line="200" w:lineRule="exact"/>
      </w:pPr>
    </w:p>
    <w:p w14:paraId="0E371586" w14:textId="77777777" w:rsidR="00CE581A" w:rsidRDefault="00CE581A">
      <w:pPr>
        <w:spacing w:line="200" w:lineRule="exact"/>
      </w:pPr>
    </w:p>
    <w:p w14:paraId="72416BC6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52D090A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64B1F88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Class Graph</w:t>
      </w:r>
    </w:p>
    <w:p w14:paraId="2B05605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84E1C2A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379B24F7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55E5E9ED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class Graph</w:t>
      </w:r>
    </w:p>
    <w:p w14:paraId="704C0CE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097D1A9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14:paraId="4B530ED8" w14:textId="77777777" w:rsidR="00CE581A" w:rsidRDefault="00463D76">
      <w:pPr>
        <w:spacing w:before="84"/>
        <w:ind w:left="215" w:right="7454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private:</w:t>
      </w:r>
    </w:p>
    <w:p w14:paraId="4C6D552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967929B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V;</w:t>
      </w:r>
    </w:p>
    <w:p w14:paraId="356FFFF4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4BAFD99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* array;</w:t>
      </w:r>
    </w:p>
    <w:p w14:paraId="349F94C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91B40A0" w14:textId="77777777" w:rsidR="00CE581A" w:rsidRDefault="00463D76">
      <w:pPr>
        <w:ind w:left="25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public:</w:t>
      </w:r>
    </w:p>
    <w:p w14:paraId="558B2C04" w14:textId="77777777" w:rsidR="00CE581A" w:rsidRDefault="00CE581A">
      <w:pPr>
        <w:spacing w:before="9" w:line="140" w:lineRule="exact"/>
        <w:rPr>
          <w:sz w:val="15"/>
          <w:szCs w:val="15"/>
        </w:rPr>
      </w:pPr>
      <w:bookmarkStart w:id="0" w:name="_GoBack"/>
      <w:bookmarkEnd w:id="0"/>
    </w:p>
    <w:p w14:paraId="572472E3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Graph(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V)</w:t>
      </w:r>
    </w:p>
    <w:p w14:paraId="2C585BB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4C32883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DF609CC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42E2B9A4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this-&gt;V = V;</w:t>
      </w:r>
    </w:p>
    <w:p w14:paraId="0EF89CF3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2A9DDFB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array = new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[V];</w:t>
      </w:r>
    </w:p>
    <w:p w14:paraId="79B5DFD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15A20E3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(int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V; ++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9AC8B3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B64B1C4" w14:textId="77777777" w:rsidR="00CE581A" w:rsidRDefault="00463D76">
      <w:pPr>
        <w:ind w:left="183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array[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].head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= NULL;</w:t>
      </w:r>
    </w:p>
    <w:p w14:paraId="2104735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42C88600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21C981D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A871F20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/*</w:t>
      </w:r>
    </w:p>
    <w:p w14:paraId="3CC1D86E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7398CA93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Creating New Adjacency List Node</w:t>
      </w:r>
    </w:p>
    <w:p w14:paraId="47A068B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FDDB29B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2719CFC2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4440B3D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newAdjListNode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616FDAC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B2815C7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6BD829D7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5EC9FFEF" w14:textId="77777777" w:rsidR="00CE581A" w:rsidRDefault="00463D76">
      <w:pPr>
        <w:ind w:left="1310" w:right="2307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066C642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74A9DA3" w14:textId="77777777" w:rsidR="00CE581A" w:rsidRDefault="00463D76">
      <w:pPr>
        <w:spacing w:line="395" w:lineRule="auto"/>
        <w:ind w:left="1310" w:right="4681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-&gt;next = NULL; return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548E208C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}</w:t>
      </w:r>
    </w:p>
    <w:p w14:paraId="6B838CB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0BB7F30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/*</w:t>
      </w:r>
    </w:p>
    <w:p w14:paraId="240B1B66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5926CC0E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Adding Edge to Graph</w:t>
      </w:r>
    </w:p>
    <w:p w14:paraId="406F112C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FF2A7E3" w14:textId="77777777" w:rsidR="00CE581A" w:rsidRDefault="00463D76">
      <w:pPr>
        <w:ind w:left="91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1B1FA6A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84A1464" w14:textId="77777777" w:rsidR="00CE581A" w:rsidRDefault="00463D76">
      <w:pPr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src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CFCF62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F7B1380" w14:textId="77777777" w:rsidR="00CE581A" w:rsidRDefault="00463D76">
      <w:pPr>
        <w:spacing w:line="240" w:lineRule="exact"/>
        <w:ind w:left="7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FA7E23A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269EA4E9" w14:textId="77777777" w:rsidR="00CE581A" w:rsidRDefault="00463D76">
      <w:pPr>
        <w:spacing w:line="393" w:lineRule="auto"/>
        <w:ind w:left="1310" w:right="1645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-&gt;next = array[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src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].head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; array[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src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].head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2F295051" w14:textId="77777777" w:rsidR="00CE581A" w:rsidRDefault="00463D76">
      <w:pPr>
        <w:spacing w:line="240" w:lineRule="exact"/>
        <w:ind w:left="131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newAdjListNode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src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);</w:t>
      </w:r>
    </w:p>
    <w:p w14:paraId="5EFB0CD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0277C26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-&gt;next = array[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].head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65D2AFE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EB3BCB6" w14:textId="77777777" w:rsidR="00CE581A" w:rsidRDefault="00463D76">
      <w:pPr>
        <w:ind w:left="1310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72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array[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].head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newNode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305B7300" w14:textId="77777777" w:rsidR="00CE581A" w:rsidRDefault="00463D76">
      <w:pPr>
        <w:spacing w:before="84"/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}</w:t>
      </w:r>
    </w:p>
    <w:p w14:paraId="3F579B8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EF612F6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61423272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43961967" w14:textId="77777777" w:rsidR="00CE581A" w:rsidRDefault="00463D76">
      <w:pPr>
        <w:ind w:left="129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Print the graph</w:t>
      </w:r>
    </w:p>
    <w:p w14:paraId="7059640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05F31B1" w14:textId="77777777" w:rsidR="00CE581A" w:rsidRDefault="00463D76">
      <w:pPr>
        <w:ind w:left="129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4F02225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FECA260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printGraph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541E01E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E3B201B" w14:textId="77777777" w:rsidR="00CE581A" w:rsidRDefault="00463D76">
      <w:pPr>
        <w:spacing w:line="240" w:lineRule="exact"/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D4B7FF4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34788CCE" w14:textId="77777777" w:rsidR="00CE581A" w:rsidRDefault="00463D76">
      <w:pPr>
        <w:ind w:lef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int v;</w:t>
      </w:r>
    </w:p>
    <w:p w14:paraId="0FBE9A8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E3AB86F" w14:textId="77777777" w:rsidR="00CE581A" w:rsidRDefault="00463D76">
      <w:pPr>
        <w:ind w:lef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(v = 1; v &lt;= V; ++v)</w:t>
      </w:r>
    </w:p>
    <w:p w14:paraId="4DC2452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0E4BACC" w14:textId="77777777" w:rsidR="00CE581A" w:rsidRDefault="00463D76">
      <w:pPr>
        <w:spacing w:line="240" w:lineRule="exact"/>
        <w:ind w:lef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1DEE9B8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6FB907DD" w14:textId="77777777" w:rsidR="00CE581A" w:rsidRDefault="00463D76">
      <w:pPr>
        <w:ind w:left="221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AdjListNode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*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pCrawl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array[v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].head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286FA931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5EBA72AC" w14:textId="77777777" w:rsidR="00CE581A" w:rsidRDefault="00463D76">
      <w:pPr>
        <w:ind w:left="221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&lt;&lt;"\n Adjacency list of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vertex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"&lt;&lt;v&lt;&lt;"\n head ";</w:t>
      </w:r>
    </w:p>
    <w:p w14:paraId="31CE2154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BE15C1F" w14:textId="77777777" w:rsidR="00CE581A" w:rsidRDefault="00463D76">
      <w:pPr>
        <w:ind w:left="221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while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pCrawl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1F97EB7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2317579" w14:textId="77777777" w:rsidR="00CE581A" w:rsidRDefault="00463D76">
      <w:pPr>
        <w:spacing w:line="240" w:lineRule="exact"/>
        <w:ind w:left="221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5E7467BD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32BCB41F" w14:textId="77777777" w:rsidR="00CE581A" w:rsidRDefault="00463D76">
      <w:pPr>
        <w:ind w:left="2746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&lt;&lt;"-&gt; "&lt;&lt;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pCrawl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0C56E9C6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7D53029B" w14:textId="77777777" w:rsidR="00CE581A" w:rsidRDefault="00463D76">
      <w:pPr>
        <w:ind w:left="2746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pCrawl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pCrawl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-&gt;next;</w:t>
      </w:r>
    </w:p>
    <w:p w14:paraId="7497DE8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141DD4F" w14:textId="77777777" w:rsidR="00CE581A" w:rsidRDefault="00463D76">
      <w:pPr>
        <w:spacing w:line="240" w:lineRule="exact"/>
        <w:ind w:left="221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56D3CC95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165C4267" w14:textId="77777777" w:rsidR="00CE581A" w:rsidRDefault="00463D76">
      <w:pPr>
        <w:ind w:left="2218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&lt;&lt;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6C6C394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EDEBDDA" w14:textId="77777777" w:rsidR="00CE581A" w:rsidRDefault="00463D76">
      <w:pPr>
        <w:ind w:left="16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1226125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599950CA" w14:textId="77777777" w:rsidR="00CE581A" w:rsidRDefault="00463D76">
      <w:pPr>
        <w:ind w:left="11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69BD4B6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E023EC1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};</w:t>
      </w:r>
    </w:p>
    <w:p w14:paraId="572E3C84" w14:textId="77777777" w:rsidR="00CE581A" w:rsidRDefault="00CE581A">
      <w:pPr>
        <w:spacing w:before="5" w:line="120" w:lineRule="exact"/>
        <w:rPr>
          <w:sz w:val="13"/>
          <w:szCs w:val="13"/>
        </w:rPr>
      </w:pPr>
    </w:p>
    <w:p w14:paraId="23D47BF5" w14:textId="77777777" w:rsidR="00CE581A" w:rsidRDefault="00CE581A">
      <w:pPr>
        <w:spacing w:line="200" w:lineRule="exact"/>
      </w:pPr>
    </w:p>
    <w:p w14:paraId="29A41DFA" w14:textId="77777777" w:rsidR="00CE581A" w:rsidRDefault="00CE581A">
      <w:pPr>
        <w:spacing w:line="200" w:lineRule="exact"/>
      </w:pPr>
    </w:p>
    <w:p w14:paraId="181ECD99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/*</w:t>
      </w:r>
    </w:p>
    <w:p w14:paraId="70C22EE3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48D9F2B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 Main</w:t>
      </w:r>
    </w:p>
    <w:p w14:paraId="2820134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18F8E42" w14:textId="77777777" w:rsidR="00CE581A" w:rsidRDefault="00463D76">
      <w:pPr>
        <w:ind w:left="23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*/</w:t>
      </w:r>
    </w:p>
    <w:p w14:paraId="2B517E8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06FC0F4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0A4A4E8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FB32426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767EABDB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7493D988" w14:textId="77777777" w:rsidR="00CE581A" w:rsidRDefault="00463D76">
      <w:pPr>
        <w:spacing w:line="393" w:lineRule="auto"/>
        <w:ind w:left="634" w:right="628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Graph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(1, 2);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(1, 3);</w:t>
      </w:r>
    </w:p>
    <w:p w14:paraId="670D22AD" w14:textId="77777777" w:rsidR="00CE581A" w:rsidRDefault="00463D76">
      <w:pPr>
        <w:spacing w:line="240" w:lineRule="exact"/>
        <w:ind w:left="821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gh.addEdge</w:t>
      </w:r>
      <w:proofErr w:type="spellEnd"/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(2, 4);</w:t>
      </w:r>
    </w:p>
    <w:p w14:paraId="7DF832D1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5C27250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(2, 5);</w:t>
      </w:r>
    </w:p>
    <w:p w14:paraId="7FA8409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4C3301B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00" w:bottom="280" w:left="1340" w:header="720" w:footer="72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(2, 3);</w:t>
      </w:r>
    </w:p>
    <w:p w14:paraId="7F1965D4" w14:textId="77777777" w:rsidR="00CE581A" w:rsidRDefault="00463D76">
      <w:pPr>
        <w:spacing w:before="84" w:line="393" w:lineRule="auto"/>
        <w:ind w:left="821" w:right="6074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gh.addEdge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(3, 7);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(3, 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(4, 5);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(5, 3);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(5, 6);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gh.addEdge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(7, 8);</w:t>
      </w:r>
    </w:p>
    <w:p w14:paraId="0C64771F" w14:textId="77777777" w:rsidR="00CE581A" w:rsidRDefault="00463D76">
      <w:pPr>
        <w:spacing w:before="4"/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print the adjacency list representation of the above graph</w:t>
      </w:r>
    </w:p>
    <w:p w14:paraId="053A928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3148D67" w14:textId="77777777" w:rsidR="00CE581A" w:rsidRDefault="00463D76">
      <w:pPr>
        <w:spacing w:line="240" w:lineRule="exact"/>
        <w:ind w:left="63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gh.printGraph</w:t>
      </w:r>
      <w:proofErr w:type="spellEnd"/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();</w:t>
      </w:r>
    </w:p>
    <w:p w14:paraId="36817705" w14:textId="77777777" w:rsidR="00CE581A" w:rsidRDefault="00CE581A">
      <w:pPr>
        <w:spacing w:before="5" w:line="120" w:lineRule="exact"/>
        <w:rPr>
          <w:sz w:val="13"/>
          <w:szCs w:val="13"/>
        </w:rPr>
      </w:pPr>
    </w:p>
    <w:p w14:paraId="1FBFC30D" w14:textId="77777777" w:rsidR="00CE581A" w:rsidRDefault="00CE581A">
      <w:pPr>
        <w:spacing w:line="200" w:lineRule="exact"/>
      </w:pPr>
    </w:p>
    <w:p w14:paraId="1AAA8119" w14:textId="77777777" w:rsidR="00CE581A" w:rsidRDefault="00CE581A">
      <w:pPr>
        <w:spacing w:line="200" w:lineRule="exact"/>
      </w:pPr>
    </w:p>
    <w:p w14:paraId="1A27587A" w14:textId="77777777" w:rsidR="00CE581A" w:rsidRDefault="00463D76">
      <w:pPr>
        <w:spacing w:before="39"/>
        <w:ind w:left="63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return 0;</w:t>
      </w:r>
    </w:p>
    <w:p w14:paraId="727A033B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4DDAD024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5E6FC985" w14:textId="77777777" w:rsidR="00CE581A" w:rsidRDefault="00CE581A">
      <w:pPr>
        <w:spacing w:before="5" w:line="140" w:lineRule="exact"/>
        <w:rPr>
          <w:sz w:val="15"/>
          <w:szCs w:val="15"/>
        </w:rPr>
      </w:pPr>
    </w:p>
    <w:p w14:paraId="0192E85C" w14:textId="77777777" w:rsidR="00CE581A" w:rsidRDefault="00463D76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14:paraId="7BE8BA41" w14:textId="77777777" w:rsidR="00CE581A" w:rsidRDefault="00CE581A">
      <w:pPr>
        <w:spacing w:before="7" w:line="180" w:lineRule="exact"/>
        <w:rPr>
          <w:sz w:val="18"/>
          <w:szCs w:val="18"/>
        </w:rPr>
      </w:pPr>
    </w:p>
    <w:p w14:paraId="2A3E4F98" w14:textId="77777777" w:rsidR="00CE581A" w:rsidRDefault="00463D76">
      <w:pPr>
        <w:ind w:left="100"/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r>
        <w:pict w14:anchorId="61585F1E">
          <v:shape id="_x0000_i1029" type="#_x0000_t75" style="width:221.25pt;height:327.75pt">
            <v:imagedata r:id="rId9" o:title=""/>
          </v:shape>
        </w:pict>
      </w:r>
    </w:p>
    <w:p w14:paraId="33804287" w14:textId="77777777" w:rsidR="00CE581A" w:rsidRDefault="00463D76">
      <w:pPr>
        <w:spacing w:before="72" w:line="258" w:lineRule="auto"/>
        <w:ind w:left="100" w:right="18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Breadth First Search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BFS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program Anda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undirected graph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tree BFS. </w:t>
      </w:r>
      <w:proofErr w:type="spellStart"/>
      <w:r>
        <w:rPr>
          <w:sz w:val="24"/>
          <w:szCs w:val="24"/>
        </w:rPr>
        <w:t>Hitung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asimptotik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Big</w:t>
      </w:r>
      <w:r>
        <w:rPr>
          <w:sz w:val="24"/>
          <w:szCs w:val="24"/>
        </w:rPr>
        <w:t>-Θ!</w:t>
      </w:r>
    </w:p>
    <w:p w14:paraId="5A84F362" w14:textId="77777777" w:rsidR="00CE581A" w:rsidRDefault="00CE581A">
      <w:pPr>
        <w:spacing w:before="9" w:line="160" w:lineRule="exact"/>
        <w:rPr>
          <w:sz w:val="16"/>
          <w:szCs w:val="16"/>
        </w:rPr>
      </w:pPr>
    </w:p>
    <w:p w14:paraId="3979D53D" w14:textId="77777777" w:rsidR="00CE581A" w:rsidRDefault="00463D76">
      <w:pPr>
        <w:ind w:left="100"/>
      </w:pPr>
      <w:r>
        <w:pict w14:anchorId="1645EBED">
          <v:shape id="_x0000_i1030" type="#_x0000_t75" style="width:468pt;height:269.25pt">
            <v:imagedata r:id="rId10" o:title=""/>
          </v:shape>
        </w:pict>
      </w:r>
    </w:p>
    <w:p w14:paraId="11F64873" w14:textId="77777777" w:rsidR="00CE581A" w:rsidRDefault="00CE581A">
      <w:pPr>
        <w:spacing w:before="6" w:line="160" w:lineRule="exact"/>
        <w:rPr>
          <w:sz w:val="17"/>
          <w:szCs w:val="17"/>
        </w:rPr>
      </w:pPr>
    </w:p>
    <w:p w14:paraId="30461B9A" w14:textId="77777777" w:rsidR="00CE581A" w:rsidRDefault="00463D76">
      <w:pPr>
        <w:spacing w:line="396" w:lineRule="auto"/>
        <w:ind w:left="100" w:right="846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Program :</w:t>
      </w:r>
    </w:p>
    <w:p w14:paraId="0C9DA2CA" w14:textId="77777777" w:rsidR="00CE581A" w:rsidRDefault="00463D76">
      <w:pPr>
        <w:spacing w:before="23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Program to print BFS traversal from a given</w:t>
      </w:r>
    </w:p>
    <w:p w14:paraId="167AC99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F93A3A0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source vertex.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BFS(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s) traverses vertices</w:t>
      </w:r>
    </w:p>
    <w:p w14:paraId="5DF93D2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DAC60D4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reachable from s.</w:t>
      </w:r>
    </w:p>
    <w:p w14:paraId="190B866D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A30BC2B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#include&lt;iostream&gt;</w:t>
      </w:r>
    </w:p>
    <w:p w14:paraId="6AAF9CC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E1E725B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&lt;list&gt;</w:t>
      </w:r>
    </w:p>
    <w:p w14:paraId="2115F4C3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625B9F4D" w14:textId="77777777" w:rsidR="00CE581A" w:rsidRDefault="00CE581A">
      <w:pPr>
        <w:spacing w:line="200" w:lineRule="exact"/>
      </w:pPr>
    </w:p>
    <w:p w14:paraId="6FFB2B3B" w14:textId="77777777" w:rsidR="00CE581A" w:rsidRDefault="00CE581A">
      <w:pPr>
        <w:spacing w:line="200" w:lineRule="exact"/>
      </w:pPr>
    </w:p>
    <w:p w14:paraId="11B6639B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namespace std;</w:t>
      </w:r>
    </w:p>
    <w:p w14:paraId="1D17FDD0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3C70D97F" w14:textId="77777777" w:rsidR="00CE581A" w:rsidRDefault="00CE581A">
      <w:pPr>
        <w:spacing w:line="200" w:lineRule="exact"/>
      </w:pPr>
    </w:p>
    <w:p w14:paraId="5054BB2C" w14:textId="77777777" w:rsidR="00CE581A" w:rsidRDefault="00CE581A">
      <w:pPr>
        <w:spacing w:line="200" w:lineRule="exact"/>
      </w:pPr>
    </w:p>
    <w:p w14:paraId="5D9D5F40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This class represents a directed graph using</w:t>
      </w:r>
    </w:p>
    <w:p w14:paraId="795BF309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787A9D6" w14:textId="77777777" w:rsidR="00CE581A" w:rsidRDefault="00463D76">
      <w:pPr>
        <w:spacing w:line="392" w:lineRule="auto"/>
        <w:ind w:left="100" w:right="519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adjacency list representation class Graph</w:t>
      </w:r>
    </w:p>
    <w:p w14:paraId="0A8B6377" w14:textId="77777777" w:rsidR="00CE581A" w:rsidRDefault="00463D76">
      <w:pPr>
        <w:spacing w:before="5"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20739536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0D300F50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3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int V; // No. of vertices</w:t>
      </w:r>
    </w:p>
    <w:p w14:paraId="07C8299C" w14:textId="77777777" w:rsidR="00CE581A" w:rsidRDefault="00CE581A">
      <w:pPr>
        <w:spacing w:before="3" w:line="120" w:lineRule="exact"/>
        <w:rPr>
          <w:sz w:val="13"/>
          <w:szCs w:val="13"/>
        </w:rPr>
      </w:pPr>
    </w:p>
    <w:p w14:paraId="24F10C55" w14:textId="77777777" w:rsidR="00CE581A" w:rsidRDefault="00CE581A">
      <w:pPr>
        <w:spacing w:line="200" w:lineRule="exact"/>
      </w:pPr>
    </w:p>
    <w:p w14:paraId="4E72D75E" w14:textId="77777777" w:rsidR="00CE581A" w:rsidRDefault="00463D76">
      <w:pPr>
        <w:spacing w:before="39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Pointer to an array containing adjacency</w:t>
      </w:r>
    </w:p>
    <w:p w14:paraId="26BD1DB9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4029FD40" w14:textId="77777777" w:rsidR="00CE581A" w:rsidRDefault="00463D76">
      <w:pPr>
        <w:spacing w:line="393" w:lineRule="auto"/>
        <w:ind w:left="821" w:right="6337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lists list&lt;int&gt; *adj;</w:t>
      </w:r>
    </w:p>
    <w:p w14:paraId="25E55F30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public:</w:t>
      </w:r>
    </w:p>
    <w:p w14:paraId="6B816D3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F48647F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Graph(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V); // Constructor</w:t>
      </w:r>
    </w:p>
    <w:p w14:paraId="774443E9" w14:textId="77777777" w:rsidR="00CE581A" w:rsidRDefault="00CE581A">
      <w:pPr>
        <w:spacing w:line="200" w:lineRule="exact"/>
      </w:pPr>
    </w:p>
    <w:p w14:paraId="10EE3171" w14:textId="77777777" w:rsidR="00CE581A" w:rsidRDefault="00CE581A">
      <w:pPr>
        <w:spacing w:before="1" w:line="220" w:lineRule="exact"/>
        <w:rPr>
          <w:sz w:val="22"/>
          <w:szCs w:val="22"/>
        </w:rPr>
      </w:pPr>
    </w:p>
    <w:p w14:paraId="1CEB6FD4" w14:textId="77777777" w:rsidR="00CE581A" w:rsidRDefault="00463D76">
      <w:pPr>
        <w:spacing w:line="400" w:lineRule="atLeast"/>
        <w:ind w:left="821" w:right="3699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function to add an edge to graph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v, int w);</w:t>
      </w:r>
    </w:p>
    <w:p w14:paraId="0F2DDF33" w14:textId="77777777" w:rsidR="00CE581A" w:rsidRDefault="00CE581A">
      <w:pPr>
        <w:spacing w:before="2" w:line="120" w:lineRule="exact"/>
        <w:rPr>
          <w:sz w:val="13"/>
          <w:szCs w:val="13"/>
        </w:rPr>
      </w:pPr>
    </w:p>
    <w:p w14:paraId="6DD8706E" w14:textId="77777777" w:rsidR="00CE581A" w:rsidRDefault="00CE581A">
      <w:pPr>
        <w:spacing w:line="200" w:lineRule="exact"/>
      </w:pPr>
    </w:p>
    <w:p w14:paraId="235E220D" w14:textId="77777777" w:rsidR="00CE581A" w:rsidRDefault="00CE581A">
      <w:pPr>
        <w:spacing w:line="200" w:lineRule="exact"/>
      </w:pPr>
    </w:p>
    <w:p w14:paraId="6D4D0A63" w14:textId="77777777" w:rsidR="00CE581A" w:rsidRDefault="00463D76">
      <w:pPr>
        <w:spacing w:before="39" w:line="393" w:lineRule="auto"/>
        <w:ind w:left="821" w:right="23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prints BFS traversal from a given source s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BFS(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s);</w:t>
      </w:r>
    </w:p>
    <w:p w14:paraId="3F94649C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};</w:t>
      </w:r>
    </w:p>
    <w:p w14:paraId="3AE49D33" w14:textId="77777777" w:rsidR="00CE581A" w:rsidRDefault="00CE581A">
      <w:pPr>
        <w:spacing w:before="10" w:line="120" w:lineRule="exact"/>
        <w:rPr>
          <w:sz w:val="13"/>
          <w:szCs w:val="13"/>
        </w:rPr>
      </w:pPr>
    </w:p>
    <w:p w14:paraId="6F6F6FE9" w14:textId="77777777" w:rsidR="00CE581A" w:rsidRDefault="00CE581A">
      <w:pPr>
        <w:spacing w:line="200" w:lineRule="exact"/>
      </w:pPr>
    </w:p>
    <w:p w14:paraId="21253B4D" w14:textId="77777777" w:rsidR="00CE581A" w:rsidRDefault="00CE581A">
      <w:pPr>
        <w:spacing w:line="200" w:lineRule="exact"/>
      </w:pPr>
    </w:p>
    <w:p w14:paraId="2C60C3FA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Graph(int V)</w:t>
      </w:r>
    </w:p>
    <w:p w14:paraId="174B20D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837BBD6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4D2DD184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71CB8772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this-&gt;V = V;</w:t>
      </w:r>
    </w:p>
    <w:p w14:paraId="2818201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093FFFA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 = new list&lt;int&gt;[V];</w:t>
      </w:r>
    </w:p>
    <w:p w14:paraId="08CFE9B3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B451D45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15809E1C" w14:textId="77777777" w:rsidR="00CE581A" w:rsidRDefault="00CE581A">
      <w:pPr>
        <w:spacing w:before="6" w:line="120" w:lineRule="exact"/>
        <w:rPr>
          <w:sz w:val="13"/>
          <w:szCs w:val="13"/>
        </w:rPr>
      </w:pPr>
    </w:p>
    <w:p w14:paraId="023E5AF0" w14:textId="77777777" w:rsidR="00CE581A" w:rsidRDefault="00CE581A">
      <w:pPr>
        <w:spacing w:line="200" w:lineRule="exact"/>
      </w:pPr>
    </w:p>
    <w:p w14:paraId="2D335698" w14:textId="77777777" w:rsidR="00CE581A" w:rsidRDefault="00CE581A">
      <w:pPr>
        <w:spacing w:line="200" w:lineRule="exact"/>
      </w:pPr>
    </w:p>
    <w:p w14:paraId="258DE1E9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(int v, int w)</w:t>
      </w:r>
    </w:p>
    <w:p w14:paraId="4F20663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8FDF2CC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1583308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1FAA9938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adj[v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].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push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(w); // Add w to v’s list.</w:t>
      </w:r>
    </w:p>
    <w:p w14:paraId="6EC4AE9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A6BC2DC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631F3548" w14:textId="77777777" w:rsidR="00CE581A" w:rsidRDefault="00CE581A">
      <w:pPr>
        <w:spacing w:before="5" w:line="120" w:lineRule="exact"/>
        <w:rPr>
          <w:sz w:val="13"/>
          <w:szCs w:val="13"/>
        </w:rPr>
      </w:pPr>
    </w:p>
    <w:p w14:paraId="3F4BF04F" w14:textId="77777777" w:rsidR="00CE581A" w:rsidRDefault="00CE581A">
      <w:pPr>
        <w:spacing w:line="200" w:lineRule="exact"/>
      </w:pPr>
    </w:p>
    <w:p w14:paraId="5F4EE8C7" w14:textId="77777777" w:rsidR="00CE581A" w:rsidRDefault="00CE581A">
      <w:pPr>
        <w:spacing w:line="200" w:lineRule="exact"/>
      </w:pPr>
    </w:p>
    <w:p w14:paraId="71451193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BFS(int s)</w:t>
      </w:r>
    </w:p>
    <w:p w14:paraId="01C03B34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46ABE4AD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4B708FD3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384A6D5E" w14:textId="77777777" w:rsidR="00CE581A" w:rsidRDefault="00463D76">
      <w:pPr>
        <w:spacing w:line="392" w:lineRule="auto"/>
        <w:ind w:left="821" w:right="317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Mark all the vertices as not visited bool *visited = new bool[V];</w:t>
      </w:r>
    </w:p>
    <w:p w14:paraId="1A526F37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for(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V;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</w:t>
      </w:r>
    </w:p>
    <w:p w14:paraId="67815011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6E99A21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visited[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 = false;</w:t>
      </w:r>
    </w:p>
    <w:p w14:paraId="2ACACACB" w14:textId="77777777" w:rsidR="00CE581A" w:rsidRDefault="00463D76">
      <w:pPr>
        <w:spacing w:before="84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// Create a queue for BFS</w:t>
      </w:r>
    </w:p>
    <w:p w14:paraId="40D2895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7EAAB69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list&lt;int&gt; queue;</w:t>
      </w:r>
    </w:p>
    <w:p w14:paraId="30BEC3D2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216B1F9D" w14:textId="77777777" w:rsidR="00CE581A" w:rsidRDefault="00CE581A">
      <w:pPr>
        <w:spacing w:line="200" w:lineRule="exact"/>
      </w:pPr>
    </w:p>
    <w:p w14:paraId="25A89916" w14:textId="77777777" w:rsidR="00CE581A" w:rsidRDefault="00CE581A">
      <w:pPr>
        <w:spacing w:line="200" w:lineRule="exact"/>
      </w:pPr>
    </w:p>
    <w:p w14:paraId="5005ACAB" w14:textId="77777777" w:rsidR="00CE581A" w:rsidRDefault="00463D76">
      <w:pPr>
        <w:spacing w:line="392" w:lineRule="auto"/>
        <w:ind w:left="821" w:right="171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Mark the current node as visited and enqueue it visited[s] = true;</w:t>
      </w:r>
    </w:p>
    <w:p w14:paraId="04BE077F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queue.push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(s);</w:t>
      </w:r>
    </w:p>
    <w:p w14:paraId="093251C8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6A78136F" w14:textId="77777777" w:rsidR="00CE581A" w:rsidRDefault="00CE581A">
      <w:pPr>
        <w:spacing w:line="200" w:lineRule="exact"/>
      </w:pPr>
    </w:p>
    <w:p w14:paraId="1B8E88DB" w14:textId="77777777" w:rsidR="00CE581A" w:rsidRDefault="00CE581A">
      <w:pPr>
        <w:spacing w:line="200" w:lineRule="exact"/>
      </w:pPr>
    </w:p>
    <w:p w14:paraId="4624F2E1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'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' will be used to get all adjacent</w:t>
      </w:r>
    </w:p>
    <w:p w14:paraId="128679D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BFD9169" w14:textId="77777777" w:rsidR="00CE581A" w:rsidRDefault="00463D76">
      <w:pPr>
        <w:spacing w:line="392" w:lineRule="auto"/>
        <w:ind w:left="821" w:right="52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vertices of a vertex list&lt;int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&gt;::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iterator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59C05497" w14:textId="77777777" w:rsidR="00CE581A" w:rsidRDefault="00CE581A">
      <w:pPr>
        <w:spacing w:line="200" w:lineRule="exact"/>
      </w:pPr>
    </w:p>
    <w:p w14:paraId="427A10D4" w14:textId="77777777" w:rsidR="00CE581A" w:rsidRDefault="00CE581A">
      <w:pPr>
        <w:spacing w:before="13" w:line="200" w:lineRule="exact"/>
      </w:pPr>
    </w:p>
    <w:p w14:paraId="5FE4650A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while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sz w:val="22"/>
          <w:szCs w:val="22"/>
        </w:rPr>
        <w:t>!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queue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.empty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())</w:t>
      </w:r>
    </w:p>
    <w:p w14:paraId="58050A2C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4641625" w14:textId="77777777" w:rsidR="00CE581A" w:rsidRDefault="00463D76">
      <w:pPr>
        <w:spacing w:line="240" w:lineRule="exact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1EB27351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3EFEB727" w14:textId="77777777" w:rsidR="00CE581A" w:rsidRDefault="00463D76">
      <w:pPr>
        <w:spacing w:line="397" w:lineRule="auto"/>
        <w:ind w:left="1541" w:right="192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Dequeue a vertex from queue and print it s =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queue.front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();</w:t>
      </w:r>
    </w:p>
    <w:p w14:paraId="4CC52D02" w14:textId="77777777" w:rsidR="00CE581A" w:rsidRDefault="00463D76">
      <w:pPr>
        <w:spacing w:line="240" w:lineRule="exact"/>
        <w:ind w:left="1541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&lt;&lt; s &lt;&lt; " ";</w:t>
      </w:r>
    </w:p>
    <w:p w14:paraId="435C776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D5D5D72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queue.pop_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front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);</w:t>
      </w:r>
    </w:p>
    <w:p w14:paraId="11D6ACA4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73A9DB54" w14:textId="77777777" w:rsidR="00CE581A" w:rsidRDefault="00CE581A">
      <w:pPr>
        <w:spacing w:line="200" w:lineRule="exact"/>
      </w:pPr>
    </w:p>
    <w:p w14:paraId="565017DB" w14:textId="77777777" w:rsidR="00CE581A" w:rsidRDefault="00CE581A">
      <w:pPr>
        <w:spacing w:line="200" w:lineRule="exact"/>
      </w:pPr>
    </w:p>
    <w:p w14:paraId="59B00D97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Get all adjacent vertices of the dequeued</w:t>
      </w:r>
    </w:p>
    <w:p w14:paraId="52063C4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4449676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vertex s. If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adjacent has not been visited,</w:t>
      </w:r>
    </w:p>
    <w:p w14:paraId="664D1F0E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7AD5565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then mark it visited and enqueue it</w:t>
      </w:r>
    </w:p>
    <w:p w14:paraId="0FB1E07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5FC9709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adj[s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].begin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!= adj[s].end(); ++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63B0664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171072B" w14:textId="77777777" w:rsidR="00CE581A" w:rsidRDefault="00463D76">
      <w:pPr>
        <w:spacing w:line="240" w:lineRule="exact"/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82CB21F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25BA1D44" w14:textId="77777777" w:rsidR="00CE581A" w:rsidRDefault="00463D76">
      <w:pPr>
        <w:ind w:left="226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if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(!visited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[*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])</w:t>
      </w:r>
    </w:p>
    <w:p w14:paraId="7001708C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247A991" w14:textId="77777777" w:rsidR="00CE581A" w:rsidRDefault="00463D76">
      <w:pPr>
        <w:spacing w:line="240" w:lineRule="exact"/>
        <w:ind w:left="226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1240D926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5CD7467F" w14:textId="77777777" w:rsidR="00CE581A" w:rsidRDefault="00463D76">
      <w:pPr>
        <w:ind w:left="29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visited[*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 = true;</w:t>
      </w:r>
    </w:p>
    <w:p w14:paraId="49B84FC0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ED85BE1" w14:textId="77777777" w:rsidR="00CE581A" w:rsidRDefault="00463D76">
      <w:pPr>
        <w:ind w:left="2982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queue.push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);</w:t>
      </w:r>
    </w:p>
    <w:p w14:paraId="0D49AC7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E6B2AE0" w14:textId="77777777" w:rsidR="00CE581A" w:rsidRDefault="00463D76">
      <w:pPr>
        <w:ind w:left="226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058A9B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472CEBA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7371B732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C8DDC4B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19490F14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22D4200D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3EDE4586" w14:textId="77777777" w:rsidR="00CE581A" w:rsidRDefault="00463D76">
      <w:pPr>
        <w:spacing w:before="84" w:line="392" w:lineRule="auto"/>
        <w:ind w:left="100" w:right="270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// Driver program to test methods of graph class 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701E055C" w14:textId="77777777" w:rsidR="00CE581A" w:rsidRDefault="00463D76">
      <w:pPr>
        <w:spacing w:before="5"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4AC098E7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59B6A0C5" w14:textId="77777777" w:rsidR="00CE581A" w:rsidRDefault="00463D76">
      <w:pPr>
        <w:ind w:left="821" w:right="25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Create a graph given in the above diagram</w:t>
      </w:r>
    </w:p>
    <w:p w14:paraId="4E429103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AC20C0F" w14:textId="77777777" w:rsidR="00CE581A" w:rsidRDefault="00463D76">
      <w:pPr>
        <w:spacing w:line="395" w:lineRule="auto"/>
        <w:ind w:left="634" w:right="6400" w:firstLine="187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Graph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(1, 2);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(1, 3);</w:t>
      </w:r>
    </w:p>
    <w:p w14:paraId="315591D6" w14:textId="77777777" w:rsidR="00CE581A" w:rsidRDefault="00463D76">
      <w:pPr>
        <w:spacing w:line="240" w:lineRule="exact"/>
        <w:ind w:left="821" w:right="6212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g.addEdge</w:t>
      </w:r>
      <w:proofErr w:type="spellEnd"/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>(2, 4);</w:t>
      </w:r>
    </w:p>
    <w:p w14:paraId="3AC8984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C86DE52" w14:textId="77777777" w:rsidR="00CE581A" w:rsidRDefault="00463D76">
      <w:pPr>
        <w:spacing w:line="394" w:lineRule="auto"/>
        <w:ind w:left="821" w:right="6208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(2, 5);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(2, 3);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(3, 7);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(3, 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(4, 5);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(5, 3);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(5, 6);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(7, 8);</w:t>
      </w:r>
    </w:p>
    <w:p w14:paraId="1D0BB34D" w14:textId="77777777" w:rsidR="00CE581A" w:rsidRDefault="00CE581A">
      <w:pPr>
        <w:spacing w:line="200" w:lineRule="exact"/>
      </w:pPr>
    </w:p>
    <w:p w14:paraId="64EA5DB3" w14:textId="77777777" w:rsidR="00CE581A" w:rsidRDefault="00CE581A">
      <w:pPr>
        <w:spacing w:before="7" w:line="200" w:lineRule="exact"/>
      </w:pPr>
    </w:p>
    <w:p w14:paraId="0E1975DF" w14:textId="77777777" w:rsidR="00CE581A" w:rsidRDefault="00463D76">
      <w:pPr>
        <w:ind w:left="821" w:right="212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"Following is Breadth First Traversal "</w:t>
      </w:r>
    </w:p>
    <w:p w14:paraId="01CB9753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7A78FE2D" w14:textId="77777777" w:rsidR="00CE581A" w:rsidRDefault="00463D76">
      <w:pPr>
        <w:ind w:left="1502" w:right="3237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&lt;&lt; "(starting from vertex 1) \n";</w:t>
      </w:r>
    </w:p>
    <w:p w14:paraId="0EBBF8F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C49F204" w14:textId="77777777" w:rsidR="00CE581A" w:rsidRDefault="00463D76">
      <w:pPr>
        <w:spacing w:line="240" w:lineRule="exact"/>
        <w:ind w:left="821" w:right="7133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g.BFS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1);</w:t>
      </w:r>
    </w:p>
    <w:p w14:paraId="1BD673B3" w14:textId="77777777" w:rsidR="00CE581A" w:rsidRDefault="00CE581A">
      <w:pPr>
        <w:spacing w:before="5" w:line="120" w:lineRule="exact"/>
        <w:rPr>
          <w:sz w:val="13"/>
          <w:szCs w:val="13"/>
        </w:rPr>
      </w:pPr>
    </w:p>
    <w:p w14:paraId="0D215141" w14:textId="77777777" w:rsidR="00CE581A" w:rsidRDefault="00CE581A">
      <w:pPr>
        <w:spacing w:line="200" w:lineRule="exact"/>
      </w:pPr>
    </w:p>
    <w:p w14:paraId="5236D911" w14:textId="77777777" w:rsidR="00CE581A" w:rsidRDefault="00CE581A">
      <w:pPr>
        <w:spacing w:line="200" w:lineRule="exact"/>
      </w:pPr>
    </w:p>
    <w:p w14:paraId="1D3252B2" w14:textId="77777777" w:rsidR="00CE581A" w:rsidRDefault="00463D76">
      <w:pPr>
        <w:spacing w:before="39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return 0;</w:t>
      </w:r>
    </w:p>
    <w:p w14:paraId="2E9B3142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2BD8C78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0CC282C2" w14:textId="77777777" w:rsidR="00CE581A" w:rsidRDefault="00CE581A">
      <w:pPr>
        <w:spacing w:before="5" w:line="140" w:lineRule="exact"/>
        <w:rPr>
          <w:sz w:val="15"/>
          <w:szCs w:val="15"/>
        </w:rPr>
      </w:pPr>
    </w:p>
    <w:p w14:paraId="1D1EF192" w14:textId="77777777" w:rsidR="00CE581A" w:rsidRDefault="00463D76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14:paraId="47261E25" w14:textId="77777777" w:rsidR="00CE581A" w:rsidRDefault="00CE581A">
      <w:pPr>
        <w:spacing w:before="6" w:line="180" w:lineRule="exact"/>
        <w:rPr>
          <w:sz w:val="18"/>
          <w:szCs w:val="18"/>
        </w:rPr>
      </w:pPr>
    </w:p>
    <w:p w14:paraId="1C5F3C72" w14:textId="77777777" w:rsidR="00CE581A" w:rsidRDefault="00463D76">
      <w:pPr>
        <w:ind w:left="100"/>
      </w:pPr>
      <w:r>
        <w:pict w14:anchorId="13789767">
          <v:shape id="_x0000_i1031" type="#_x0000_t75" style="width:430.5pt;height:57.75pt">
            <v:imagedata r:id="rId11" o:title=""/>
          </v:shape>
        </w:pict>
      </w:r>
    </w:p>
    <w:p w14:paraId="0C9EB470" w14:textId="77777777" w:rsidR="00CE581A" w:rsidRDefault="00CE581A">
      <w:pPr>
        <w:spacing w:before="10" w:line="160" w:lineRule="exact"/>
        <w:rPr>
          <w:sz w:val="17"/>
          <w:szCs w:val="17"/>
        </w:rPr>
      </w:pPr>
    </w:p>
    <w:p w14:paraId="3F7CEA0E" w14:textId="77777777" w:rsidR="00CE581A" w:rsidRDefault="00463D76">
      <w:pPr>
        <w:spacing w:line="258" w:lineRule="auto"/>
        <w:ind w:left="100" w:right="190"/>
        <w:rPr>
          <w:sz w:val="24"/>
          <w:szCs w:val="24"/>
        </w:rPr>
      </w:pPr>
      <w:r>
        <w:rPr>
          <w:sz w:val="24"/>
          <w:szCs w:val="24"/>
        </w:rPr>
        <w:t xml:space="preserve">Karena Big-O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BFS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O(V+E)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vector dan E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edges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Big-O = O(n)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n = </w:t>
      </w:r>
      <w:proofErr w:type="spellStart"/>
      <w:r>
        <w:rPr>
          <w:sz w:val="24"/>
          <w:szCs w:val="24"/>
        </w:rPr>
        <w:t>v+e</w:t>
      </w:r>
      <w:proofErr w:type="spellEnd"/>
    </w:p>
    <w:p w14:paraId="362BEBDC" w14:textId="77777777" w:rsidR="00CE581A" w:rsidRDefault="00CE581A">
      <w:pPr>
        <w:spacing w:line="200" w:lineRule="exact"/>
      </w:pPr>
    </w:p>
    <w:p w14:paraId="4E04296B" w14:textId="77777777" w:rsidR="00CE581A" w:rsidRDefault="00CE581A">
      <w:pPr>
        <w:spacing w:line="200" w:lineRule="exact"/>
      </w:pPr>
    </w:p>
    <w:p w14:paraId="10B5C730" w14:textId="77777777" w:rsidR="00CE581A" w:rsidRDefault="00CE581A">
      <w:pPr>
        <w:spacing w:before="15" w:line="200" w:lineRule="exact"/>
      </w:pPr>
    </w:p>
    <w:p w14:paraId="28A743B2" w14:textId="77777777" w:rsidR="00CE581A" w:rsidRDefault="00463D76">
      <w:pPr>
        <w:ind w:left="100"/>
        <w:rPr>
          <w:sz w:val="24"/>
          <w:szCs w:val="24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Big-Ө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Ө(n).</w:t>
      </w:r>
    </w:p>
    <w:p w14:paraId="33DCD38A" w14:textId="77777777" w:rsidR="00CE581A" w:rsidRDefault="00463D76">
      <w:pPr>
        <w:spacing w:before="72" w:line="258" w:lineRule="auto"/>
        <w:ind w:left="100" w:right="24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Depth First Search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DFS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</w:t>
      </w:r>
      <w:r>
        <w:rPr>
          <w:sz w:val="24"/>
          <w:szCs w:val="24"/>
        </w:rPr>
        <w:t>mudian</w:t>
      </w:r>
      <w:proofErr w:type="spell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program Anda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undirected graph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tree DFS. </w:t>
      </w:r>
      <w:proofErr w:type="spellStart"/>
      <w:r>
        <w:rPr>
          <w:sz w:val="24"/>
          <w:szCs w:val="24"/>
        </w:rPr>
        <w:t>Hitung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asimptotik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Big-Θ!</w:t>
      </w:r>
    </w:p>
    <w:p w14:paraId="39AC20BC" w14:textId="77777777" w:rsidR="00CE581A" w:rsidRDefault="00CE581A">
      <w:pPr>
        <w:spacing w:before="9" w:line="160" w:lineRule="exact"/>
        <w:rPr>
          <w:sz w:val="16"/>
          <w:szCs w:val="16"/>
        </w:rPr>
      </w:pPr>
    </w:p>
    <w:p w14:paraId="1B70B0B4" w14:textId="77777777" w:rsidR="00CE581A" w:rsidRDefault="00463D76">
      <w:pPr>
        <w:ind w:left="100"/>
      </w:pPr>
      <w:r>
        <w:pict w14:anchorId="1454F5A8">
          <v:shape id="_x0000_i1032" type="#_x0000_t75" style="width:398.25pt;height:269.25pt">
            <v:imagedata r:id="rId12" o:title=""/>
          </v:shape>
        </w:pict>
      </w:r>
    </w:p>
    <w:p w14:paraId="4D37AC27" w14:textId="77777777" w:rsidR="00CE581A" w:rsidRDefault="00CE581A">
      <w:pPr>
        <w:spacing w:before="10" w:line="180" w:lineRule="exact"/>
        <w:rPr>
          <w:sz w:val="18"/>
          <w:szCs w:val="18"/>
        </w:rPr>
      </w:pPr>
    </w:p>
    <w:p w14:paraId="6BD427EF" w14:textId="77777777" w:rsidR="00CE581A" w:rsidRDefault="00463D76">
      <w:pPr>
        <w:spacing w:line="400" w:lineRule="auto"/>
        <w:ind w:left="100" w:right="836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Program :</w:t>
      </w:r>
    </w:p>
    <w:p w14:paraId="450CFEE0" w14:textId="77777777" w:rsidR="00CE581A" w:rsidRDefault="00463D76">
      <w:pPr>
        <w:spacing w:before="14"/>
        <w:ind w:left="100" w:right="6947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#include&lt;iostream&gt;</w:t>
      </w:r>
    </w:p>
    <w:p w14:paraId="1E9AA561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DC73116" w14:textId="77777777" w:rsidR="00CE581A" w:rsidRDefault="00463D76">
      <w:pPr>
        <w:ind w:left="100" w:right="7477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#include&lt;list&gt;</w:t>
      </w:r>
    </w:p>
    <w:p w14:paraId="4DB2F155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64E129A3" w14:textId="77777777" w:rsidR="00CE581A" w:rsidRDefault="00463D76">
      <w:pPr>
        <w:ind w:left="100" w:right="6685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namespace std;</w:t>
      </w:r>
    </w:p>
    <w:p w14:paraId="2D07314D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07FB1DB5" w14:textId="77777777" w:rsidR="00CE581A" w:rsidRDefault="00CE581A">
      <w:pPr>
        <w:spacing w:line="200" w:lineRule="exact"/>
      </w:pPr>
    </w:p>
    <w:p w14:paraId="47AF6E36" w14:textId="77777777" w:rsidR="00CE581A" w:rsidRDefault="00CE581A">
      <w:pPr>
        <w:spacing w:line="200" w:lineRule="exact"/>
      </w:pPr>
    </w:p>
    <w:p w14:paraId="3023F612" w14:textId="77777777" w:rsidR="00CE581A" w:rsidRDefault="00463D76">
      <w:pPr>
        <w:ind w:left="100" w:right="8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Graph class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merepresentasikan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berarah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menggunakan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representasi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adjacency list</w:t>
      </w:r>
    </w:p>
    <w:p w14:paraId="6EA3CBF4" w14:textId="77777777" w:rsidR="00CE581A" w:rsidRDefault="00CE581A">
      <w:pPr>
        <w:spacing w:before="8" w:line="140" w:lineRule="exact"/>
        <w:rPr>
          <w:sz w:val="15"/>
          <w:szCs w:val="15"/>
        </w:rPr>
      </w:pPr>
    </w:p>
    <w:p w14:paraId="1CD4516B" w14:textId="77777777" w:rsidR="00CE581A" w:rsidRDefault="00463D76">
      <w:pPr>
        <w:ind w:left="100" w:right="787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class Graph</w:t>
      </w:r>
    </w:p>
    <w:p w14:paraId="1844406D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0D68652D" w14:textId="77777777" w:rsidR="00CE581A" w:rsidRDefault="00463D76">
      <w:pPr>
        <w:spacing w:line="240" w:lineRule="exact"/>
        <w:ind w:left="100" w:right="919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78FE1F13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47FB10CA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V; // No.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simpul</w:t>
      </w:r>
      <w:proofErr w:type="spellEnd"/>
    </w:p>
    <w:p w14:paraId="05BFFD03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315A1796" w14:textId="77777777" w:rsidR="00CE581A" w:rsidRDefault="00CE581A">
      <w:pPr>
        <w:spacing w:line="200" w:lineRule="exact"/>
      </w:pPr>
    </w:p>
    <w:p w14:paraId="68479182" w14:textId="77777777" w:rsidR="00CE581A" w:rsidRDefault="00CE581A">
      <w:pPr>
        <w:spacing w:line="200" w:lineRule="exact"/>
      </w:pPr>
    </w:p>
    <w:p w14:paraId="1CA61506" w14:textId="77777777" w:rsidR="00CE581A" w:rsidRDefault="00463D76">
      <w:pPr>
        <w:spacing w:line="397" w:lineRule="auto"/>
        <w:ind w:left="821" w:right="2132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4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 xml:space="preserve">// Pointer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array yang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memiliki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adjacency lists list&lt;int&gt; *adj;</w:t>
      </w:r>
    </w:p>
    <w:p w14:paraId="2A815721" w14:textId="77777777" w:rsidR="00CE581A" w:rsidRDefault="00463D76">
      <w:pPr>
        <w:spacing w:before="84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Fungsi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rekursif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digunakan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DFS</w:t>
      </w:r>
    </w:p>
    <w:p w14:paraId="3EF85F8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976D13B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DFSUtil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v, bool visited[]);</w:t>
      </w:r>
    </w:p>
    <w:p w14:paraId="3E45ADEF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122E7A13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public:</w:t>
      </w:r>
    </w:p>
    <w:p w14:paraId="1C0DF2FC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E2F7D58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Graph(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V); // Constructor</w:t>
      </w:r>
    </w:p>
    <w:p w14:paraId="5EE883F7" w14:textId="77777777" w:rsidR="00CE581A" w:rsidRDefault="00CE581A">
      <w:pPr>
        <w:spacing w:line="200" w:lineRule="exact"/>
      </w:pPr>
    </w:p>
    <w:p w14:paraId="191B8342" w14:textId="77777777" w:rsidR="00CE581A" w:rsidRDefault="00CE581A">
      <w:pPr>
        <w:spacing w:before="6" w:line="200" w:lineRule="exact"/>
      </w:pPr>
    </w:p>
    <w:p w14:paraId="4F873D5D" w14:textId="77777777" w:rsidR="00CE581A" w:rsidRDefault="00463D76">
      <w:pPr>
        <w:spacing w:line="400" w:lineRule="atLeast"/>
        <w:ind w:left="821" w:right="317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fungsi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untuk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menambah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tepian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void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v, int w);</w:t>
      </w:r>
    </w:p>
    <w:p w14:paraId="1249F014" w14:textId="77777777" w:rsidR="00CE581A" w:rsidRDefault="00CE581A">
      <w:pPr>
        <w:spacing w:before="8" w:line="120" w:lineRule="exact"/>
        <w:rPr>
          <w:sz w:val="12"/>
          <w:szCs w:val="12"/>
        </w:rPr>
      </w:pPr>
    </w:p>
    <w:p w14:paraId="398BFA32" w14:textId="77777777" w:rsidR="00CE581A" w:rsidRDefault="00CE581A">
      <w:pPr>
        <w:spacing w:line="200" w:lineRule="exact"/>
      </w:pPr>
    </w:p>
    <w:p w14:paraId="4A0A1C37" w14:textId="77777777" w:rsidR="00CE581A" w:rsidRDefault="00CE581A">
      <w:pPr>
        <w:spacing w:line="200" w:lineRule="exact"/>
      </w:pPr>
    </w:p>
    <w:p w14:paraId="00E951D6" w14:textId="77777777" w:rsidR="00CE581A" w:rsidRDefault="00463D76">
      <w:pPr>
        <w:spacing w:before="39" w:line="392" w:lineRule="auto"/>
        <w:ind w:left="821" w:right="158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DFS traversal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dari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simpul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yang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terjangkau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dari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v 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DFS(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v);</w:t>
      </w:r>
    </w:p>
    <w:p w14:paraId="11F528C8" w14:textId="77777777" w:rsidR="00CE581A" w:rsidRDefault="00463D76">
      <w:pPr>
        <w:spacing w:before="5"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};</w:t>
      </w:r>
    </w:p>
    <w:p w14:paraId="052A3051" w14:textId="77777777" w:rsidR="00CE581A" w:rsidRDefault="00CE581A">
      <w:pPr>
        <w:spacing w:before="6" w:line="120" w:lineRule="exact"/>
        <w:rPr>
          <w:sz w:val="13"/>
          <w:szCs w:val="13"/>
        </w:rPr>
      </w:pPr>
    </w:p>
    <w:p w14:paraId="3E8C401F" w14:textId="77777777" w:rsidR="00CE581A" w:rsidRDefault="00CE581A">
      <w:pPr>
        <w:spacing w:line="200" w:lineRule="exact"/>
      </w:pPr>
    </w:p>
    <w:p w14:paraId="2584B94C" w14:textId="77777777" w:rsidR="00CE581A" w:rsidRDefault="00CE581A">
      <w:pPr>
        <w:spacing w:line="200" w:lineRule="exact"/>
      </w:pPr>
    </w:p>
    <w:p w14:paraId="6FC5541A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Graph(int V)</w:t>
      </w:r>
    </w:p>
    <w:p w14:paraId="00384BD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0AC1CA87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47834D99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1344C369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this-&gt;V = V;</w:t>
      </w:r>
    </w:p>
    <w:p w14:paraId="50095FB8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2AA081D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 = new list&lt;int&gt;[V];</w:t>
      </w:r>
    </w:p>
    <w:p w14:paraId="2005F41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F71C8A2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6B2AC41E" w14:textId="77777777" w:rsidR="00CE581A" w:rsidRDefault="00CE581A">
      <w:pPr>
        <w:spacing w:line="140" w:lineRule="exact"/>
        <w:rPr>
          <w:sz w:val="14"/>
          <w:szCs w:val="14"/>
        </w:rPr>
      </w:pPr>
    </w:p>
    <w:p w14:paraId="62B2A7DC" w14:textId="77777777" w:rsidR="00CE581A" w:rsidRDefault="00CE581A">
      <w:pPr>
        <w:spacing w:line="200" w:lineRule="exact"/>
      </w:pPr>
    </w:p>
    <w:p w14:paraId="7ADE9196" w14:textId="77777777" w:rsidR="00CE581A" w:rsidRDefault="00CE581A">
      <w:pPr>
        <w:spacing w:line="200" w:lineRule="exact"/>
      </w:pPr>
    </w:p>
    <w:p w14:paraId="4784328F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(int v, int w)</w:t>
      </w:r>
    </w:p>
    <w:p w14:paraId="35947696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B961BC8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68B47F7A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6F8B5185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adj[v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].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push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_back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(w); 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Menambah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w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list v.</w:t>
      </w:r>
    </w:p>
    <w:p w14:paraId="4EC3523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36365F1A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5EEB2EBA" w14:textId="77777777" w:rsidR="00CE581A" w:rsidRDefault="00CE581A">
      <w:pPr>
        <w:spacing w:before="1" w:line="140" w:lineRule="exact"/>
        <w:rPr>
          <w:sz w:val="14"/>
          <w:szCs w:val="14"/>
        </w:rPr>
      </w:pPr>
    </w:p>
    <w:p w14:paraId="7F6C7DF1" w14:textId="77777777" w:rsidR="00CE581A" w:rsidRDefault="00CE581A">
      <w:pPr>
        <w:spacing w:line="200" w:lineRule="exact"/>
      </w:pPr>
    </w:p>
    <w:p w14:paraId="002887BB" w14:textId="77777777" w:rsidR="00CE581A" w:rsidRDefault="00CE581A">
      <w:pPr>
        <w:spacing w:line="200" w:lineRule="exact"/>
      </w:pPr>
    </w:p>
    <w:p w14:paraId="2DEBCA1B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DFSUtil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(int v, bool visited[])</w:t>
      </w:r>
    </w:p>
    <w:p w14:paraId="49B537F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4831C664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3894D03B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40054279" w14:textId="77777777" w:rsidR="00CE581A" w:rsidRDefault="00463D76">
      <w:pPr>
        <w:spacing w:line="397" w:lineRule="auto"/>
        <w:ind w:left="821" w:right="53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Menandakan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bersangkutan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sudah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dikunjungi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lalu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cetak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visited[v] = true;</w:t>
      </w:r>
    </w:p>
    <w:p w14:paraId="24D3EA09" w14:textId="77777777" w:rsidR="00CE581A" w:rsidRDefault="00463D76">
      <w:pPr>
        <w:spacing w:line="240" w:lineRule="exact"/>
        <w:ind w:left="821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&lt;&lt; v &lt;&lt; " ";</w:t>
      </w:r>
    </w:p>
    <w:p w14:paraId="70C61915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7ABD3535" w14:textId="77777777" w:rsidR="00CE581A" w:rsidRDefault="00CE581A">
      <w:pPr>
        <w:spacing w:line="200" w:lineRule="exact"/>
      </w:pPr>
    </w:p>
    <w:p w14:paraId="47AF38C0" w14:textId="77777777" w:rsidR="00CE581A" w:rsidRDefault="00CE581A">
      <w:pPr>
        <w:spacing w:line="200" w:lineRule="exact"/>
      </w:pPr>
    </w:p>
    <w:p w14:paraId="2820F964" w14:textId="77777777" w:rsidR="00CE581A" w:rsidRDefault="00463D76">
      <w:pPr>
        <w:spacing w:line="397" w:lineRule="auto"/>
        <w:ind w:left="821" w:right="330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Ulang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simpul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berdekatan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ke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list&lt;int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&gt;::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iterator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14:paraId="140C2A6D" w14:textId="77777777" w:rsidR="00CE581A" w:rsidRDefault="00463D76">
      <w:pPr>
        <w:spacing w:line="240" w:lineRule="exact"/>
        <w:ind w:left="821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2"/>
          <w:sz w:val="22"/>
          <w:szCs w:val="22"/>
        </w:rPr>
        <w:t>for (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= adj[v</w:t>
      </w:r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].begin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();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 != adj[v].end(); ++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)</w:t>
      </w:r>
    </w:p>
    <w:p w14:paraId="31C45ACF" w14:textId="77777777" w:rsidR="00CE581A" w:rsidRDefault="00463D76">
      <w:pPr>
        <w:spacing w:before="84" w:line="392" w:lineRule="auto"/>
        <w:ind w:left="2261" w:right="4104" w:hanging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if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(!visited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[*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])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DFSUtil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visited);</w:t>
      </w:r>
    </w:p>
    <w:p w14:paraId="54DC8E6A" w14:textId="77777777" w:rsidR="00CE581A" w:rsidRDefault="00463D76">
      <w:pPr>
        <w:spacing w:before="5"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2C5062D5" w14:textId="77777777" w:rsidR="00CE581A" w:rsidRDefault="00CE581A">
      <w:pPr>
        <w:spacing w:before="6" w:line="120" w:lineRule="exact"/>
        <w:rPr>
          <w:sz w:val="13"/>
          <w:szCs w:val="13"/>
        </w:rPr>
      </w:pPr>
    </w:p>
    <w:p w14:paraId="22EC558E" w14:textId="77777777" w:rsidR="00CE581A" w:rsidRDefault="00CE581A">
      <w:pPr>
        <w:spacing w:line="200" w:lineRule="exact"/>
      </w:pPr>
    </w:p>
    <w:p w14:paraId="5F9AE9B2" w14:textId="77777777" w:rsidR="00CE581A" w:rsidRDefault="00CE581A">
      <w:pPr>
        <w:spacing w:line="200" w:lineRule="exact"/>
      </w:pPr>
    </w:p>
    <w:p w14:paraId="55044BF2" w14:textId="77777777" w:rsidR="00CE581A" w:rsidRDefault="00463D76">
      <w:pPr>
        <w:spacing w:before="39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DFS traversal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dari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simpul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terjangkau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dari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v.</w:t>
      </w:r>
    </w:p>
    <w:p w14:paraId="20E26D8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29910CD1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Menggunakan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rekursif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DFSUtil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3CA584EB" w14:textId="77777777" w:rsidR="00CE581A" w:rsidRDefault="00CE581A">
      <w:pPr>
        <w:spacing w:before="4" w:line="160" w:lineRule="exact"/>
        <w:rPr>
          <w:sz w:val="16"/>
          <w:szCs w:val="16"/>
        </w:rPr>
      </w:pPr>
    </w:p>
    <w:p w14:paraId="34E900CA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Graph::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DFS(int v)</w:t>
      </w:r>
    </w:p>
    <w:p w14:paraId="69D021EB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0B21AB8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7BB809B0" w14:textId="77777777" w:rsidR="00CE581A" w:rsidRDefault="00CE581A">
      <w:pPr>
        <w:spacing w:before="6" w:line="160" w:lineRule="exact"/>
        <w:rPr>
          <w:sz w:val="16"/>
          <w:szCs w:val="16"/>
        </w:rPr>
      </w:pPr>
    </w:p>
    <w:p w14:paraId="5E58A716" w14:textId="77777777" w:rsidR="00CE581A" w:rsidRDefault="00463D76">
      <w:pPr>
        <w:spacing w:line="392" w:lineRule="auto"/>
        <w:ind w:left="821" w:right="264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Menandakan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semua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simpul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belum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dikunjungi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bool *visited = new bool[V];</w:t>
      </w:r>
    </w:p>
    <w:p w14:paraId="0A0EE477" w14:textId="77777777" w:rsidR="00CE581A" w:rsidRDefault="00463D76">
      <w:pPr>
        <w:spacing w:before="5"/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for (int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 V;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++)</w:t>
      </w:r>
    </w:p>
    <w:p w14:paraId="785F6B2A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F9F2476" w14:textId="77777777" w:rsidR="00CE581A" w:rsidRDefault="00463D76">
      <w:pPr>
        <w:ind w:left="154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visited[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] = false;</w:t>
      </w:r>
    </w:p>
    <w:p w14:paraId="1746CCF6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1231CA38" w14:textId="77777777" w:rsidR="00CE581A" w:rsidRDefault="00CE581A">
      <w:pPr>
        <w:spacing w:line="200" w:lineRule="exact"/>
      </w:pPr>
    </w:p>
    <w:p w14:paraId="1B277973" w14:textId="77777777" w:rsidR="00CE581A" w:rsidRDefault="00CE581A">
      <w:pPr>
        <w:spacing w:line="200" w:lineRule="exact"/>
      </w:pPr>
    </w:p>
    <w:p w14:paraId="546ADF9B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Memanggil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fungsi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rekursif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pembantu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untuk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mencetak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DFS</w:t>
      </w:r>
    </w:p>
    <w:p w14:paraId="23112B4E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traversal</w:t>
      </w:r>
    </w:p>
    <w:p w14:paraId="64B71BB0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5FAE0C4C" w14:textId="77777777" w:rsidR="00CE581A" w:rsidRDefault="00463D76">
      <w:pPr>
        <w:spacing w:line="240" w:lineRule="exact"/>
        <w:ind w:left="821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DFSUtil</w:t>
      </w:r>
      <w:proofErr w:type="spellEnd"/>
      <w:r>
        <w:rPr>
          <w:rFonts w:ascii="Courier New" w:eastAsia="Courier New" w:hAnsi="Courier New" w:cs="Courier New"/>
          <w:position w:val="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v, visited);</w:t>
      </w:r>
    </w:p>
    <w:p w14:paraId="331AA5E3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205ACCFC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6769904" w14:textId="77777777" w:rsidR="00CE581A" w:rsidRDefault="00CE581A">
      <w:pPr>
        <w:spacing w:before="7" w:line="160" w:lineRule="exact"/>
        <w:rPr>
          <w:sz w:val="16"/>
          <w:szCs w:val="16"/>
        </w:rPr>
      </w:pPr>
    </w:p>
    <w:p w14:paraId="1ED91482" w14:textId="77777777" w:rsidR="00CE581A" w:rsidRDefault="00CE581A">
      <w:pPr>
        <w:spacing w:line="200" w:lineRule="exact"/>
      </w:pPr>
    </w:p>
    <w:p w14:paraId="08F481D7" w14:textId="77777777" w:rsidR="00CE581A" w:rsidRDefault="00CE581A">
      <w:pPr>
        <w:spacing w:line="200" w:lineRule="exact"/>
      </w:pPr>
    </w:p>
    <w:p w14:paraId="2725DAF1" w14:textId="77777777" w:rsidR="00CE581A" w:rsidRDefault="00463D76">
      <w:pPr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724D0E1D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1236214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{</w:t>
      </w:r>
    </w:p>
    <w:p w14:paraId="15765057" w14:textId="77777777" w:rsidR="00CE581A" w:rsidRDefault="00CE581A">
      <w:pPr>
        <w:spacing w:before="1" w:line="160" w:lineRule="exact"/>
        <w:rPr>
          <w:sz w:val="17"/>
          <w:szCs w:val="17"/>
        </w:rPr>
      </w:pPr>
    </w:p>
    <w:p w14:paraId="76F4E07C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Membuat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graf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di diagram</w:t>
      </w:r>
    </w:p>
    <w:p w14:paraId="2B54EECF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745A351E" w14:textId="77777777" w:rsidR="00CE581A" w:rsidRDefault="00463D76">
      <w:pPr>
        <w:spacing w:line="394" w:lineRule="auto"/>
        <w:ind w:left="821" w:right="620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Graph g(8);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(1, 2);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(1, 3);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(2, 5);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(2, 4);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(5, 6);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(3, 7);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(3, 8);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g.addEdge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(7, 8);</w:t>
      </w:r>
    </w:p>
    <w:p w14:paraId="43B4A966" w14:textId="77777777" w:rsidR="00CE581A" w:rsidRDefault="00CE581A">
      <w:pPr>
        <w:spacing w:line="200" w:lineRule="exact"/>
      </w:pPr>
    </w:p>
    <w:p w14:paraId="04D37E4F" w14:textId="77777777" w:rsidR="00CE581A" w:rsidRDefault="00CE581A">
      <w:pPr>
        <w:spacing w:before="12" w:line="200" w:lineRule="exact"/>
      </w:pPr>
    </w:p>
    <w:p w14:paraId="40A13E6B" w14:textId="77777777" w:rsidR="00CE581A" w:rsidRDefault="00463D76">
      <w:pPr>
        <w:ind w:left="821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72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"Depth First Traversal"</w:t>
      </w:r>
    </w:p>
    <w:p w14:paraId="04E45EAC" w14:textId="77777777" w:rsidR="00CE581A" w:rsidRDefault="00CE581A">
      <w:pPr>
        <w:spacing w:line="200" w:lineRule="exact"/>
      </w:pPr>
    </w:p>
    <w:p w14:paraId="4810B11E" w14:textId="77777777" w:rsidR="00CE581A" w:rsidRDefault="00CE581A">
      <w:pPr>
        <w:spacing w:before="12" w:line="280" w:lineRule="exact"/>
        <w:rPr>
          <w:sz w:val="28"/>
          <w:szCs w:val="28"/>
        </w:rPr>
      </w:pPr>
    </w:p>
    <w:p w14:paraId="4367B46C" w14:textId="77777777" w:rsidR="00CE581A" w:rsidRDefault="00463D76">
      <w:pPr>
        <w:ind w:left="821" w:right="-57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g.DFS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1);</w:t>
      </w:r>
    </w:p>
    <w:p w14:paraId="7C817BFB" w14:textId="77777777" w:rsidR="00CE581A" w:rsidRDefault="00CE581A">
      <w:pPr>
        <w:spacing w:before="2" w:line="160" w:lineRule="exact"/>
        <w:rPr>
          <w:sz w:val="17"/>
          <w:szCs w:val="17"/>
        </w:rPr>
      </w:pPr>
    </w:p>
    <w:p w14:paraId="0E7E49D7" w14:textId="77777777" w:rsidR="00CE581A" w:rsidRDefault="00CE581A">
      <w:pPr>
        <w:spacing w:line="200" w:lineRule="exact"/>
      </w:pPr>
    </w:p>
    <w:p w14:paraId="1DE3881C" w14:textId="77777777" w:rsidR="00CE581A" w:rsidRDefault="00CE581A">
      <w:pPr>
        <w:spacing w:line="200" w:lineRule="exact"/>
      </w:pPr>
    </w:p>
    <w:p w14:paraId="3CE96D31" w14:textId="77777777" w:rsidR="00CE581A" w:rsidRDefault="00463D76">
      <w:pPr>
        <w:ind w:left="821" w:right="-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return 0;</w:t>
      </w:r>
    </w:p>
    <w:p w14:paraId="620ED487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6DFC362D" w14:textId="77777777" w:rsidR="00CE581A" w:rsidRDefault="00463D76">
      <w:pPr>
        <w:spacing w:line="240" w:lineRule="exact"/>
        <w:ind w:left="10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}</w:t>
      </w:r>
    </w:p>
    <w:p w14:paraId="7FB75534" w14:textId="77777777" w:rsidR="00CE581A" w:rsidRDefault="00463D76">
      <w:pPr>
        <w:spacing w:before="84"/>
        <w:rPr>
          <w:rFonts w:ascii="Courier New" w:eastAsia="Courier New" w:hAnsi="Courier New" w:cs="Courier New"/>
          <w:sz w:val="22"/>
          <w:szCs w:val="22"/>
        </w:rPr>
        <w:sectPr w:rsidR="00CE581A">
          <w:pgSz w:w="12240" w:h="15840"/>
          <w:pgMar w:top="1360" w:right="1340" w:bottom="280" w:left="1340" w:header="720" w:footer="720" w:gutter="0"/>
          <w:cols w:num="2" w:space="720" w:equalWidth="0">
            <w:col w:w="2014" w:space="247"/>
            <w:col w:w="7299"/>
          </w:cols>
        </w:sectPr>
      </w:pPr>
      <w:r>
        <w:br w:type="column"/>
      </w:r>
      <w:r>
        <w:rPr>
          <w:rFonts w:ascii="Courier New" w:eastAsia="Courier New" w:hAnsi="Courier New" w:cs="Courier New"/>
          <w:sz w:val="22"/>
          <w:szCs w:val="22"/>
        </w:rPr>
        <w:t>"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dimulai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dari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node 1) \n";</w:t>
      </w:r>
    </w:p>
    <w:p w14:paraId="374CABA5" w14:textId="77777777" w:rsidR="00CE581A" w:rsidRDefault="00CE581A">
      <w:pPr>
        <w:spacing w:before="9" w:line="140" w:lineRule="exact"/>
        <w:rPr>
          <w:sz w:val="15"/>
          <w:szCs w:val="15"/>
        </w:rPr>
      </w:pPr>
    </w:p>
    <w:p w14:paraId="1361A73F" w14:textId="77777777" w:rsidR="00CE581A" w:rsidRDefault="00463D76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14:paraId="2459C83F" w14:textId="77777777" w:rsidR="00CE581A" w:rsidRDefault="00CE581A">
      <w:pPr>
        <w:spacing w:before="3" w:line="160" w:lineRule="exact"/>
        <w:rPr>
          <w:sz w:val="16"/>
          <w:szCs w:val="16"/>
        </w:rPr>
      </w:pPr>
    </w:p>
    <w:p w14:paraId="2363E0BF" w14:textId="77777777" w:rsidR="00CE581A" w:rsidRDefault="00463D76">
      <w:pPr>
        <w:ind w:left="100"/>
      </w:pPr>
      <w:r>
        <w:pict w14:anchorId="1A60DA17">
          <v:shape id="_x0000_i1033" type="#_x0000_t75" style="width:468pt;height:86.25pt">
            <v:imagedata r:id="rId13" o:title=""/>
          </v:shape>
        </w:pict>
      </w:r>
    </w:p>
    <w:p w14:paraId="49B1BA48" w14:textId="77777777" w:rsidR="00CE581A" w:rsidRDefault="00CE581A">
      <w:pPr>
        <w:spacing w:before="1" w:line="160" w:lineRule="exact"/>
        <w:rPr>
          <w:sz w:val="16"/>
          <w:szCs w:val="16"/>
        </w:rPr>
      </w:pPr>
    </w:p>
    <w:p w14:paraId="42442D27" w14:textId="77777777" w:rsidR="00CE581A" w:rsidRDefault="00463D76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color w:val="46525E"/>
          <w:sz w:val="24"/>
          <w:szCs w:val="24"/>
        </w:rPr>
        <w:t xml:space="preserve">O(V+E)O(V+E), </w:t>
      </w:r>
      <w:proofErr w:type="spellStart"/>
      <w:r>
        <w:rPr>
          <w:color w:val="46525E"/>
          <w:sz w:val="24"/>
          <w:szCs w:val="24"/>
        </w:rPr>
        <w:t>saat</w:t>
      </w:r>
      <w:proofErr w:type="spellEnd"/>
      <w:r>
        <w:rPr>
          <w:color w:val="46525E"/>
          <w:sz w:val="24"/>
          <w:szCs w:val="24"/>
        </w:rPr>
        <w:t xml:space="preserve"> </w:t>
      </w:r>
      <w:proofErr w:type="spellStart"/>
      <w:r>
        <w:rPr>
          <w:color w:val="46525E"/>
          <w:sz w:val="24"/>
          <w:szCs w:val="24"/>
        </w:rPr>
        <w:t>diimplementasikan</w:t>
      </w:r>
      <w:proofErr w:type="spellEnd"/>
      <w:r>
        <w:rPr>
          <w:color w:val="46525E"/>
          <w:sz w:val="24"/>
          <w:szCs w:val="24"/>
        </w:rPr>
        <w:t xml:space="preserve"> </w:t>
      </w:r>
      <w:proofErr w:type="spellStart"/>
      <w:r>
        <w:rPr>
          <w:color w:val="46525E"/>
          <w:sz w:val="24"/>
          <w:szCs w:val="24"/>
        </w:rPr>
        <w:t>menggunakan</w:t>
      </w:r>
      <w:proofErr w:type="spellEnd"/>
      <w:r>
        <w:rPr>
          <w:color w:val="46525E"/>
          <w:sz w:val="24"/>
          <w:szCs w:val="24"/>
        </w:rPr>
        <w:t xml:space="preserve"> </w:t>
      </w:r>
      <w:r>
        <w:rPr>
          <w:i/>
          <w:color w:val="46525E"/>
          <w:sz w:val="24"/>
          <w:szCs w:val="24"/>
        </w:rPr>
        <w:t>adjacency list</w:t>
      </w:r>
      <w:r>
        <w:rPr>
          <w:color w:val="46525E"/>
          <w:sz w:val="24"/>
          <w:szCs w:val="24"/>
        </w:rPr>
        <w:t>.</w:t>
      </w:r>
    </w:p>
    <w:sectPr w:rsidR="00CE581A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55302"/>
    <w:multiLevelType w:val="multilevel"/>
    <w:tmpl w:val="6E204D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1A"/>
    <w:rsid w:val="00463D76"/>
    <w:rsid w:val="00C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A2C5"/>
  <w15:docId w15:val="{12A042A4-116D-417E-AA94-3612D5CF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mutyakarim@gmail.com</dc:creator>
  <cp:lastModifiedBy>mutia karimah</cp:lastModifiedBy>
  <cp:revision>2</cp:revision>
  <dcterms:created xsi:type="dcterms:W3CDTF">2019-05-04T16:56:00Z</dcterms:created>
  <dcterms:modified xsi:type="dcterms:W3CDTF">2019-05-04T16:56:00Z</dcterms:modified>
</cp:coreProperties>
</file>